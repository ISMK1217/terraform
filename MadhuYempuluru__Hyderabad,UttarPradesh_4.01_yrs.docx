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EE72C" w14:textId="77777777" w:rsidR="007743BD" w:rsidRPr="00C35B1F" w:rsidRDefault="007743BD" w:rsidP="00DD2261">
      <w:pPr>
        <w:pStyle w:val="Heading1"/>
        <w:jc w:val="center"/>
        <w:rPr>
          <w:rFonts w:eastAsia="MS Mincho"/>
          <w:color w:val="0D0D0D"/>
          <w:u w:val="single"/>
        </w:rPr>
      </w:pPr>
      <w:r w:rsidRPr="00C35B1F">
        <w:rPr>
          <w:rFonts w:eastAsia="MS Mincho"/>
          <w:color w:val="0D0D0D"/>
          <w:u w:val="single"/>
        </w:rPr>
        <w:t>Azure DevOps Engineer</w:t>
      </w:r>
    </w:p>
    <w:p w14:paraId="7B9FE1CF" w14:textId="77777777" w:rsidR="00C35B1F" w:rsidRDefault="00C35B1F" w:rsidP="007743BD">
      <w:pPr>
        <w:pStyle w:val="PlainText"/>
        <w:spacing w:after="100"/>
        <w:rPr>
          <w:rFonts w:ascii="Adobe Fan Heiti Std B" w:eastAsia="Adobe Fan Heiti Std B" w:hAnsi="Adobe Fan Heiti Std B" w:cs="Calibri"/>
          <w:b/>
          <w:bCs/>
          <w:spacing w:val="20"/>
          <w:sz w:val="22"/>
          <w:szCs w:val="22"/>
        </w:rPr>
      </w:pPr>
    </w:p>
    <w:p w14:paraId="1B675FF9" w14:textId="2BA98C5F" w:rsidR="009A0103" w:rsidRPr="009C0A01" w:rsidRDefault="00DD2261" w:rsidP="007743BD">
      <w:pPr>
        <w:pStyle w:val="PlainText"/>
        <w:spacing w:after="100"/>
        <w:rPr>
          <w:rFonts w:ascii="Adobe Fan Heiti Std B" w:eastAsia="Adobe Fan Heiti Std B" w:hAnsi="Adobe Fan Heiti Std B" w:cs="Calibri"/>
          <w:b/>
          <w:sz w:val="22"/>
          <w:szCs w:val="22"/>
        </w:rPr>
      </w:pPr>
      <w:r>
        <w:rPr>
          <w:rFonts w:ascii="Adobe Fan Heiti Std B" w:eastAsia="Adobe Fan Heiti Std B" w:hAnsi="Adobe Fan Heiti Std B" w:cs="Calibri"/>
          <w:b/>
          <w:bCs/>
          <w:spacing w:val="20"/>
          <w:sz w:val="22"/>
          <w:szCs w:val="22"/>
        </w:rPr>
        <w:t>Name</w:t>
      </w:r>
      <w:r w:rsidR="00A4323C">
        <w:rPr>
          <w:rFonts w:ascii="Adobe Fan Heiti Std B" w:eastAsia="Adobe Fan Heiti Std B" w:hAnsi="Adobe Fan Heiti Std B" w:cs="Calibri"/>
          <w:b/>
          <w:bCs/>
          <w:spacing w:val="20"/>
          <w:sz w:val="22"/>
          <w:szCs w:val="22"/>
        </w:rPr>
        <w:t>:</w:t>
      </w:r>
      <w:r w:rsidR="00742F03">
        <w:rPr>
          <w:rFonts w:ascii="Adobe Fan Heiti Std B" w:eastAsia="Adobe Fan Heiti Std B" w:hAnsi="Adobe Fan Heiti Std B" w:cs="Calibri"/>
          <w:b/>
          <w:bCs/>
          <w:spacing w:val="20"/>
          <w:sz w:val="22"/>
          <w:szCs w:val="22"/>
        </w:rPr>
        <w:t xml:space="preserve"> </w:t>
      </w:r>
      <w:r w:rsidR="00C35B1F">
        <w:rPr>
          <w:rFonts w:ascii="Adobe Fan Heiti Std B" w:eastAsia="Adobe Fan Heiti Std B" w:hAnsi="Adobe Fan Heiti Std B" w:cs="Calibri"/>
          <w:b/>
          <w:bCs/>
          <w:spacing w:val="20"/>
          <w:sz w:val="22"/>
          <w:szCs w:val="22"/>
        </w:rPr>
        <w:t>MADHU YEMPULURU</w:t>
      </w:r>
    </w:p>
    <w:p w14:paraId="67D996E4" w14:textId="27F5C4B6" w:rsidR="009A0103" w:rsidRPr="009C0A01" w:rsidRDefault="00C21501" w:rsidP="007743BD">
      <w:pPr>
        <w:pStyle w:val="PlainText"/>
        <w:spacing w:after="100"/>
        <w:rPr>
          <w:rFonts w:ascii="Adobe Fan Heiti Std B" w:eastAsia="Adobe Fan Heiti Std B" w:hAnsi="Adobe Fan Heiti Std B" w:cs="Calibri"/>
          <w:b/>
          <w:sz w:val="22"/>
          <w:szCs w:val="22"/>
          <w:u w:val="single"/>
        </w:rPr>
      </w:pPr>
      <w:r w:rsidRPr="009C0A01">
        <w:rPr>
          <w:rFonts w:ascii="Adobe Fan Heiti Std B" w:eastAsia="Adobe Fan Heiti Std B" w:hAnsi="Adobe Fan Heiti Std B" w:cs="Calibri"/>
          <w:b/>
          <w:sz w:val="22"/>
          <w:szCs w:val="22"/>
        </w:rPr>
        <w:t>Phone: +91-</w:t>
      </w:r>
      <w:r w:rsidR="00DB2641">
        <w:rPr>
          <w:rFonts w:ascii="Adobe Fan Heiti Std B" w:eastAsia="Adobe Fan Heiti Std B" w:hAnsi="Adobe Fan Heiti Std B" w:cs="Calibri"/>
          <w:b/>
          <w:sz w:val="22"/>
          <w:szCs w:val="22"/>
        </w:rPr>
        <w:t>8309471941</w:t>
      </w:r>
    </w:p>
    <w:p w14:paraId="217E94F4" w14:textId="22CC9911" w:rsidR="009A0103" w:rsidRPr="001E5BA6" w:rsidRDefault="009A0103" w:rsidP="007743BD">
      <w:pPr>
        <w:pStyle w:val="PlainText"/>
        <w:spacing w:after="100"/>
        <w:rPr>
          <w:rFonts w:ascii="Calibri" w:eastAsia="MS Mincho" w:hAnsi="Calibri" w:cs="Calibri"/>
          <w:sz w:val="22"/>
          <w:szCs w:val="22"/>
        </w:rPr>
      </w:pPr>
      <w:r w:rsidRPr="009C0A01">
        <w:rPr>
          <w:rFonts w:ascii="Adobe Fan Heiti Std B" w:eastAsia="Adobe Fan Heiti Std B" w:hAnsi="Adobe Fan Heiti Std B" w:cs="Calibri"/>
          <w:b/>
          <w:sz w:val="22"/>
          <w:szCs w:val="22"/>
        </w:rPr>
        <w:t>Email:</w:t>
      </w:r>
      <w:r w:rsidR="00DD2261" w:rsidRPr="001E5BA6">
        <w:rPr>
          <w:rFonts w:ascii="Calibri" w:eastAsia="MS Mincho" w:hAnsi="Calibri" w:cs="Calibri"/>
          <w:sz w:val="22"/>
          <w:szCs w:val="22"/>
        </w:rPr>
        <w:t xml:space="preserve"> </w:t>
      </w:r>
      <w:r w:rsidR="00A4323C" w:rsidRPr="00742F03">
        <w:rPr>
          <w:rFonts w:ascii="Calibri" w:eastAsia="MS Mincho" w:hAnsi="Calibri" w:cs="Calibri"/>
          <w:b/>
          <w:bCs/>
          <w:sz w:val="22"/>
          <w:szCs w:val="22"/>
        </w:rPr>
        <w:t>madhuyempuluru0.1997@gmail.com</w:t>
      </w:r>
    </w:p>
    <w:p w14:paraId="10250C3E" w14:textId="77777777" w:rsidR="009A0103" w:rsidRDefault="009A0103">
      <w:pPr>
        <w:pStyle w:val="PlainText"/>
        <w:pBdr>
          <w:top w:val="none" w:sz="0" w:space="0" w:color="000000"/>
          <w:left w:val="none" w:sz="0" w:space="0" w:color="000000"/>
          <w:bottom w:val="single" w:sz="18" w:space="1" w:color="00000A"/>
          <w:right w:val="none" w:sz="0" w:space="0" w:color="000000"/>
        </w:pBdr>
        <w:rPr>
          <w:rFonts w:ascii="Calibri" w:eastAsia="MS Mincho" w:hAnsi="Calibri" w:cs="Calibri"/>
          <w:sz w:val="22"/>
          <w:szCs w:val="22"/>
        </w:rPr>
      </w:pPr>
    </w:p>
    <w:p w14:paraId="78535174" w14:textId="77777777" w:rsidR="009A0103" w:rsidRPr="00613B18" w:rsidRDefault="00CA4F8C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  <w:r w:rsidRPr="00613B18"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>Profile Summary:</w:t>
      </w:r>
    </w:p>
    <w:p w14:paraId="2F68D26B" w14:textId="6DA712DB" w:rsidR="009A0103" w:rsidRDefault="00135BAA" w:rsidP="001B5493">
      <w:pPr>
        <w:pStyle w:val="PlainTex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Microsoft</w:t>
      </w:r>
      <w:r w:rsidR="001B5493">
        <w:rPr>
          <w:rFonts w:ascii="Calibri" w:hAnsi="Calibri" w:cs="Calibri"/>
          <w:sz w:val="22"/>
          <w:szCs w:val="22"/>
        </w:rPr>
        <w:t xml:space="preserve"> Azure DevOps professional </w:t>
      </w:r>
      <w:r w:rsidR="009A0103">
        <w:rPr>
          <w:rFonts w:ascii="Calibri" w:hAnsi="Calibri" w:cs="Calibri"/>
          <w:sz w:val="22"/>
          <w:szCs w:val="22"/>
        </w:rPr>
        <w:t>offering a distinguished and</w:t>
      </w:r>
      <w:r>
        <w:rPr>
          <w:rFonts w:ascii="Calibri" w:hAnsi="Calibri" w:cs="Calibri"/>
          <w:sz w:val="22"/>
          <w:szCs w:val="22"/>
        </w:rPr>
        <w:t xml:space="preserve"> i</w:t>
      </w:r>
      <w:r w:rsidR="002B4F8E">
        <w:rPr>
          <w:rFonts w:ascii="Calibri" w:hAnsi="Calibri" w:cs="Calibri"/>
          <w:sz w:val="22"/>
          <w:szCs w:val="22"/>
        </w:rPr>
        <w:t>nsightfu</w:t>
      </w:r>
      <w:r w:rsidR="0077440B">
        <w:rPr>
          <w:rFonts w:ascii="Calibri" w:hAnsi="Calibri" w:cs="Calibri"/>
          <w:sz w:val="22"/>
          <w:szCs w:val="22"/>
        </w:rPr>
        <w:t xml:space="preserve">l exposure of around </w:t>
      </w:r>
      <w:r w:rsidR="002D230E">
        <w:rPr>
          <w:rFonts w:ascii="Calibri" w:hAnsi="Calibri" w:cs="Calibri"/>
          <w:sz w:val="22"/>
          <w:szCs w:val="22"/>
        </w:rPr>
        <w:t>4</w:t>
      </w:r>
      <w:r w:rsidR="00E97CCE">
        <w:rPr>
          <w:rFonts w:ascii="Calibri" w:hAnsi="Calibri" w:cs="Calibri"/>
          <w:sz w:val="22"/>
          <w:szCs w:val="22"/>
        </w:rPr>
        <w:t>.6</w:t>
      </w:r>
      <w:r w:rsidR="0077440B">
        <w:rPr>
          <w:rFonts w:ascii="Calibri" w:hAnsi="Calibri" w:cs="Calibri"/>
          <w:sz w:val="22"/>
          <w:szCs w:val="22"/>
        </w:rPr>
        <w:t xml:space="preserve"> </w:t>
      </w:r>
      <w:r w:rsidR="009A0103">
        <w:rPr>
          <w:rFonts w:ascii="Calibri" w:hAnsi="Calibri" w:cs="Calibri"/>
          <w:sz w:val="22"/>
          <w:szCs w:val="22"/>
        </w:rPr>
        <w:t>years of experience across high-growth environments in cloud &amp; production support, implementation, configuring, monitoring and</w:t>
      </w:r>
      <w:r>
        <w:rPr>
          <w:rFonts w:ascii="Calibri" w:hAnsi="Calibri" w:cs="Calibri"/>
          <w:sz w:val="22"/>
          <w:szCs w:val="22"/>
        </w:rPr>
        <w:t xml:space="preserve"> troubleshooting in Azure cloud.</w:t>
      </w:r>
      <w:r w:rsidR="001B5493">
        <w:rPr>
          <w:rFonts w:ascii="Calibri" w:hAnsi="Calibri" w:cs="Calibri"/>
          <w:sz w:val="22"/>
          <w:szCs w:val="22"/>
        </w:rPr>
        <w:t xml:space="preserve"> E</w:t>
      </w:r>
      <w:r w:rsidR="001B5493" w:rsidRPr="001B5493">
        <w:rPr>
          <w:rFonts w:ascii="Calibri" w:hAnsi="Calibri" w:cs="Calibri"/>
          <w:sz w:val="22"/>
          <w:szCs w:val="22"/>
        </w:rPr>
        <w:t>nthusiastic while working as part of a team or alone and believes in hard-work discipline and perseverance.</w:t>
      </w:r>
    </w:p>
    <w:p w14:paraId="5F43544D" w14:textId="77777777" w:rsidR="00742F03" w:rsidRPr="001B5493" w:rsidRDefault="00742F03" w:rsidP="001B5493">
      <w:pPr>
        <w:pStyle w:val="PlainText"/>
        <w:jc w:val="both"/>
        <w:rPr>
          <w:rFonts w:ascii="Calibri" w:hAnsi="Calibri" w:cs="Calibri"/>
          <w:sz w:val="22"/>
          <w:szCs w:val="22"/>
        </w:rPr>
      </w:pPr>
    </w:p>
    <w:p w14:paraId="635D0F56" w14:textId="77777777" w:rsidR="009A0103" w:rsidRPr="00613B18" w:rsidRDefault="004C3679">
      <w:pPr>
        <w:pStyle w:val="PlainText"/>
        <w:pBdr>
          <w:top w:val="single" w:sz="18" w:space="1" w:color="00000A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  <w:r w:rsidRPr="00613B18"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 xml:space="preserve">Experience </w:t>
      </w:r>
      <w:r w:rsidR="009A0103" w:rsidRPr="00613B18"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>Summary:</w:t>
      </w:r>
    </w:p>
    <w:p w14:paraId="0422467D" w14:textId="478046D4" w:rsidR="009A0103" w:rsidRDefault="00031136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Having around </w:t>
      </w:r>
      <w:r w:rsidR="00A4323C">
        <w:rPr>
          <w:rFonts w:ascii="Calibri" w:eastAsia="MS Mincho" w:hAnsi="Calibri" w:cs="Calibri"/>
          <w:bCs/>
          <w:sz w:val="22"/>
          <w:szCs w:val="22"/>
        </w:rPr>
        <w:t>4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years of experience in IT.</w:t>
      </w:r>
    </w:p>
    <w:p w14:paraId="31F6E0A2" w14:textId="7D85116F" w:rsidR="009A0103" w:rsidRDefault="009A0103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Working as </w:t>
      </w:r>
      <w:r>
        <w:rPr>
          <w:rFonts w:ascii="Calibri" w:eastAsia="MS Mincho" w:hAnsi="Calibri" w:cs="Calibri"/>
          <w:b/>
          <w:bCs/>
          <w:sz w:val="22"/>
          <w:szCs w:val="22"/>
        </w:rPr>
        <w:t>Azure DevOps</w:t>
      </w:r>
      <w:r w:rsidR="00C35B1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Pr="00101F8C">
        <w:rPr>
          <w:rFonts w:ascii="Calibri" w:eastAsia="MS Mincho" w:hAnsi="Calibri" w:cs="Calibri"/>
          <w:b/>
          <w:bCs/>
          <w:sz w:val="22"/>
          <w:szCs w:val="22"/>
        </w:rPr>
        <w:t>Engineer</w:t>
      </w:r>
      <w:r>
        <w:rPr>
          <w:rFonts w:ascii="Calibri" w:eastAsia="MS Mincho" w:hAnsi="Calibri" w:cs="Calibri"/>
          <w:bCs/>
          <w:sz w:val="22"/>
          <w:szCs w:val="22"/>
        </w:rPr>
        <w:t xml:space="preserve"> with </w:t>
      </w:r>
      <w:r w:rsidR="00E165B1">
        <w:rPr>
          <w:rFonts w:ascii="Calibri" w:eastAsia="MS Mincho" w:hAnsi="Calibri" w:cs="Calibri"/>
          <w:bCs/>
          <w:sz w:val="22"/>
          <w:szCs w:val="22"/>
        </w:rPr>
        <w:t>4</w:t>
      </w:r>
      <w:r>
        <w:rPr>
          <w:rFonts w:ascii="Calibri" w:eastAsia="MS Mincho" w:hAnsi="Calibri" w:cs="Calibri"/>
          <w:bCs/>
          <w:sz w:val="22"/>
          <w:szCs w:val="22"/>
        </w:rPr>
        <w:t>+ Years of experience in CI/CD implementation.</w:t>
      </w:r>
    </w:p>
    <w:p w14:paraId="67147BAB" w14:textId="77777777" w:rsidR="00A3504C" w:rsidRPr="00D147ED" w:rsidRDefault="00A3504C" w:rsidP="00A3504C">
      <w:pPr>
        <w:pStyle w:val="PlainText"/>
        <w:numPr>
          <w:ilvl w:val="0"/>
          <w:numId w:val="7"/>
        </w:numPr>
        <w:rPr>
          <w:rFonts w:ascii="Calibri" w:eastAsia="MS Mincho" w:hAnsi="Calibri" w:cs="Calibri"/>
          <w:b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Working experience in </w:t>
      </w:r>
      <w:r w:rsidRPr="00D147ED">
        <w:rPr>
          <w:rFonts w:ascii="Calibri" w:eastAsia="MS Mincho" w:hAnsi="Calibri" w:cs="Calibri"/>
          <w:b/>
          <w:sz w:val="22"/>
          <w:szCs w:val="22"/>
        </w:rPr>
        <w:t xml:space="preserve">Git, GitHub, Jenkins, Kubernetes, </w:t>
      </w:r>
      <w:r w:rsidR="00E514FF">
        <w:rPr>
          <w:rFonts w:ascii="Calibri" w:eastAsia="MS Mincho" w:hAnsi="Calibri" w:cs="Calibri"/>
          <w:b/>
          <w:sz w:val="22"/>
          <w:szCs w:val="22"/>
        </w:rPr>
        <w:t xml:space="preserve">Docker, </w:t>
      </w:r>
      <w:r w:rsidRPr="00D147ED">
        <w:rPr>
          <w:rFonts w:ascii="Calibri" w:eastAsia="MS Mincho" w:hAnsi="Calibri" w:cs="Calibri"/>
          <w:b/>
          <w:sz w:val="22"/>
          <w:szCs w:val="22"/>
        </w:rPr>
        <w:t>VSTS, TFS, ARM Templates, JIRA, Maven, SonarQube, and Tortoise Git.</w:t>
      </w:r>
    </w:p>
    <w:p w14:paraId="17D940A4" w14:textId="74FABCCB" w:rsidR="0096274E" w:rsidRDefault="00ED352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Expertise in</w:t>
      </w:r>
      <w:r w:rsidR="00C35B1F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4949D7" w:rsidRPr="00570BBF">
        <w:rPr>
          <w:rFonts w:ascii="Calibri" w:eastAsia="MS Mincho" w:hAnsi="Calibri" w:cs="Calibri"/>
          <w:b/>
          <w:bCs/>
          <w:sz w:val="22"/>
          <w:szCs w:val="22"/>
        </w:rPr>
        <w:t>Power Shell</w:t>
      </w:r>
      <w:r w:rsidR="004949D7">
        <w:rPr>
          <w:rFonts w:ascii="Calibri" w:eastAsia="MS Mincho" w:hAnsi="Calibri" w:cs="Calibri"/>
          <w:bCs/>
          <w:sz w:val="22"/>
          <w:szCs w:val="22"/>
        </w:rPr>
        <w:t xml:space="preserve"> scripting for task automation and to schedule tasks.</w:t>
      </w:r>
    </w:p>
    <w:p w14:paraId="04918E2D" w14:textId="77777777" w:rsidR="009A0103" w:rsidRDefault="00ED352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Experience in automating build and deployment, </w:t>
      </w:r>
      <w:r w:rsidR="009A0103">
        <w:rPr>
          <w:rFonts w:ascii="Calibri" w:eastAsia="MS Mincho" w:hAnsi="Calibri" w:cs="Calibri"/>
          <w:bCs/>
          <w:sz w:val="22"/>
          <w:szCs w:val="22"/>
        </w:rPr>
        <w:t>infrastructure and processes for multiple projects.</w:t>
      </w:r>
    </w:p>
    <w:p w14:paraId="5F080978" w14:textId="77777777" w:rsidR="0070710E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70710E">
        <w:rPr>
          <w:rFonts w:ascii="Calibri" w:eastAsia="MS Mincho" w:hAnsi="Calibri" w:cs="Calibri"/>
          <w:bCs/>
          <w:sz w:val="22"/>
          <w:szCs w:val="22"/>
        </w:rPr>
        <w:t>Continuous monitoring by creating rules and alerts using Azure Monitor.</w:t>
      </w:r>
    </w:p>
    <w:p w14:paraId="5260387A" w14:textId="1F6B96CE" w:rsidR="00ED352E" w:rsidRDefault="00D14B54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Experience in implementation</w:t>
      </w:r>
      <w:r w:rsidR="00C35B1F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9A0103" w:rsidRPr="00101F8C">
        <w:rPr>
          <w:rFonts w:ascii="Calibri" w:eastAsia="MS Mincho" w:hAnsi="Calibri" w:cs="Calibri"/>
          <w:b/>
          <w:bCs/>
          <w:sz w:val="22"/>
          <w:szCs w:val="22"/>
        </w:rPr>
        <w:t>Azure load balancer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. </w:t>
      </w:r>
    </w:p>
    <w:p w14:paraId="50639223" w14:textId="23F074BF" w:rsidR="009A0103" w:rsidRDefault="009A0103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Proven ability to successfully analyze an </w:t>
      </w:r>
      <w:r w:rsidR="00C35B1F">
        <w:rPr>
          <w:rFonts w:ascii="Calibri" w:eastAsia="MS Mincho" w:hAnsi="Calibri" w:cs="Calibri"/>
          <w:bCs/>
          <w:sz w:val="22"/>
          <w:szCs w:val="22"/>
        </w:rPr>
        <w:t>O</w:t>
      </w:r>
      <w:r>
        <w:rPr>
          <w:rFonts w:ascii="Calibri" w:eastAsia="MS Mincho" w:hAnsi="Calibri" w:cs="Calibri"/>
          <w:bCs/>
          <w:sz w:val="22"/>
          <w:szCs w:val="22"/>
        </w:rPr>
        <w:t>rgani</w:t>
      </w:r>
      <w:r w:rsidR="00E97CCE">
        <w:rPr>
          <w:rFonts w:ascii="Calibri" w:eastAsia="MS Mincho" w:hAnsi="Calibri" w:cs="Calibri"/>
          <w:bCs/>
          <w:sz w:val="22"/>
          <w:szCs w:val="22"/>
        </w:rPr>
        <w:t>z</w:t>
      </w:r>
      <w:r>
        <w:rPr>
          <w:rFonts w:ascii="Calibri" w:eastAsia="MS Mincho" w:hAnsi="Calibri" w:cs="Calibri"/>
          <w:bCs/>
          <w:sz w:val="22"/>
          <w:szCs w:val="22"/>
        </w:rPr>
        <w:t>ation cloud migrations, managing both classic &amp; ARM portal, effectively use Power Shell to manage Azure services, trouble</w:t>
      </w:r>
      <w:r w:rsidR="00BF747D">
        <w:rPr>
          <w:rFonts w:ascii="Calibri" w:eastAsia="MS Mincho" w:hAnsi="Calibri" w:cs="Calibri"/>
          <w:bCs/>
          <w:sz w:val="22"/>
          <w:szCs w:val="22"/>
        </w:rPr>
        <w:t>shooting access related issues.</w:t>
      </w:r>
    </w:p>
    <w:p w14:paraId="22EC8789" w14:textId="205FD54A" w:rsidR="0005542C" w:rsidRPr="00251284" w:rsidRDefault="00251284" w:rsidP="0096274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color w:val="000000" w:themeColor="text1"/>
          <w:sz w:val="22"/>
          <w:szCs w:val="22"/>
        </w:rPr>
      </w:pPr>
      <w:r w:rsidRPr="0025128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Managed deployment automation using Packer-Docker, </w:t>
      </w:r>
      <w:r w:rsidRPr="0025128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Terraform</w:t>
      </w:r>
      <w:r w:rsidRPr="0025128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to automate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system operations and</w:t>
      </w:r>
      <w:r w:rsidRPr="0025128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Implemented Infrastructure as Code (IaC) using CloudFormation </w:t>
      </w:r>
      <w:r w:rsidRPr="0025128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templates</w:t>
      </w:r>
      <w: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.</w:t>
      </w:r>
    </w:p>
    <w:p w14:paraId="16EA1F2F" w14:textId="2E62E4B4" w:rsidR="009A0103" w:rsidRDefault="000168E6" w:rsidP="0096274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Worked on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Redirecting the Traffic to different regions using </w:t>
      </w:r>
      <w:r w:rsidR="009A0103" w:rsidRPr="000168E6">
        <w:rPr>
          <w:rFonts w:ascii="Calibri" w:eastAsia="MS Mincho" w:hAnsi="Calibri" w:cs="Calibri"/>
          <w:b/>
          <w:bCs/>
          <w:sz w:val="22"/>
          <w:szCs w:val="22"/>
        </w:rPr>
        <w:t xml:space="preserve">Traffic </w:t>
      </w:r>
      <w:r w:rsidR="00C35B1F">
        <w:rPr>
          <w:rFonts w:ascii="Calibri" w:eastAsia="MS Mincho" w:hAnsi="Calibri" w:cs="Calibri"/>
          <w:b/>
          <w:bCs/>
          <w:sz w:val="22"/>
          <w:szCs w:val="22"/>
        </w:rPr>
        <w:t>M</w:t>
      </w:r>
      <w:r w:rsidR="009A0103" w:rsidRPr="000168E6">
        <w:rPr>
          <w:rFonts w:ascii="Calibri" w:eastAsia="MS Mincho" w:hAnsi="Calibri" w:cs="Calibri"/>
          <w:b/>
          <w:bCs/>
          <w:sz w:val="22"/>
          <w:szCs w:val="22"/>
        </w:rPr>
        <w:t>anager</w:t>
      </w:r>
      <w:r>
        <w:rPr>
          <w:rFonts w:ascii="Calibri" w:eastAsia="MS Mincho" w:hAnsi="Calibri" w:cs="Calibri"/>
          <w:bCs/>
          <w:sz w:val="22"/>
          <w:szCs w:val="22"/>
        </w:rPr>
        <w:t xml:space="preserve"> Routing Method based on priority,</w:t>
      </w:r>
      <w:r w:rsidR="00C35B1F">
        <w:rPr>
          <w:rFonts w:ascii="Calibri" w:eastAsia="MS Mincho" w:hAnsi="Calibri" w:cs="Calibri"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Cs/>
          <w:sz w:val="22"/>
          <w:szCs w:val="22"/>
        </w:rPr>
        <w:t>Performance, weighted and geographic.</w:t>
      </w:r>
    </w:p>
    <w:p w14:paraId="2EBB1914" w14:textId="77777777" w:rsidR="00D14B54" w:rsidRPr="0096274E" w:rsidRDefault="00D14B54" w:rsidP="0096274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using and maintaining Azure </w:t>
      </w:r>
      <w:r w:rsidRPr="00D14B54">
        <w:rPr>
          <w:rFonts w:ascii="Calibri" w:eastAsia="MS Mincho" w:hAnsi="Calibri" w:cs="Calibri"/>
          <w:b/>
          <w:bCs/>
          <w:sz w:val="22"/>
          <w:szCs w:val="22"/>
        </w:rPr>
        <w:t>Key Vault.</w:t>
      </w:r>
    </w:p>
    <w:p w14:paraId="5ABDE749" w14:textId="5229A01F" w:rsidR="009A0103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Providing best suggestions</w:t>
      </w:r>
      <w:r w:rsidR="0096274E">
        <w:rPr>
          <w:rFonts w:ascii="Calibri" w:eastAsia="MS Mincho" w:hAnsi="Calibri" w:cs="Calibri"/>
          <w:bCs/>
          <w:sz w:val="22"/>
          <w:szCs w:val="22"/>
        </w:rPr>
        <w:t xml:space="preserve"> about replication policies</w:t>
      </w:r>
      <w:r w:rsidR="00C35B1F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9A0103" w:rsidRPr="0096274E">
        <w:rPr>
          <w:rFonts w:ascii="Calibri" w:eastAsia="MS Mincho" w:hAnsi="Calibri" w:cs="Calibri"/>
          <w:b/>
          <w:bCs/>
          <w:sz w:val="22"/>
          <w:szCs w:val="22"/>
        </w:rPr>
        <w:t>LRS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96274E">
        <w:rPr>
          <w:rFonts w:ascii="Calibri" w:eastAsia="MS Mincho" w:hAnsi="Calibri" w:cs="Calibri"/>
          <w:b/>
          <w:bCs/>
          <w:sz w:val="22"/>
          <w:szCs w:val="22"/>
        </w:rPr>
        <w:t>GRS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and </w:t>
      </w:r>
      <w:r w:rsidR="009A0103" w:rsidRPr="0096274E">
        <w:rPr>
          <w:rFonts w:ascii="Calibri" w:eastAsia="MS Mincho" w:hAnsi="Calibri" w:cs="Calibri"/>
          <w:b/>
          <w:bCs/>
          <w:sz w:val="22"/>
          <w:szCs w:val="22"/>
        </w:rPr>
        <w:t>RA-GRS</w:t>
      </w:r>
      <w:r w:rsidR="009A0103">
        <w:rPr>
          <w:rFonts w:ascii="Calibri" w:eastAsia="MS Mincho" w:hAnsi="Calibri" w:cs="Calibri"/>
          <w:bCs/>
          <w:sz w:val="22"/>
          <w:szCs w:val="22"/>
        </w:rPr>
        <w:t>.</w:t>
      </w:r>
    </w:p>
    <w:p w14:paraId="425EBF40" w14:textId="77777777" w:rsidR="009A0103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Experience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on Windows Azure (IaaS, PaaS), VSTS (CI CD), </w:t>
      </w:r>
      <w:r w:rsidR="00D14B54" w:rsidRPr="00D14B54">
        <w:rPr>
          <w:rFonts w:ascii="Calibri" w:eastAsia="MS Mincho" w:hAnsi="Calibri" w:cs="Calibri"/>
          <w:b/>
          <w:bCs/>
          <w:sz w:val="22"/>
          <w:szCs w:val="22"/>
        </w:rPr>
        <w:t>Azure SQL</w:t>
      </w:r>
      <w:r w:rsidR="00D14B54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9A0103" w:rsidRPr="00D14B54">
        <w:rPr>
          <w:rFonts w:ascii="Calibri" w:eastAsia="MS Mincho" w:hAnsi="Calibri" w:cs="Calibri"/>
          <w:bCs/>
          <w:sz w:val="22"/>
          <w:szCs w:val="22"/>
        </w:rPr>
        <w:t>MS SQL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101F8C">
        <w:rPr>
          <w:rFonts w:ascii="Calibri" w:eastAsia="MS Mincho" w:hAnsi="Calibri" w:cs="Calibri"/>
          <w:b/>
          <w:bCs/>
          <w:sz w:val="22"/>
          <w:szCs w:val="22"/>
        </w:rPr>
        <w:t>IIS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96274E">
        <w:rPr>
          <w:rFonts w:ascii="Calibri" w:eastAsia="MS Mincho" w:hAnsi="Calibri" w:cs="Calibri"/>
          <w:b/>
          <w:bCs/>
          <w:sz w:val="22"/>
          <w:szCs w:val="22"/>
        </w:rPr>
        <w:t>Azure Web Apps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Cloud services, </w:t>
      </w:r>
      <w:r w:rsidR="009A0103" w:rsidRPr="00101F8C">
        <w:rPr>
          <w:rFonts w:ascii="Calibri" w:eastAsia="MS Mincho" w:hAnsi="Calibri" w:cs="Calibri"/>
          <w:b/>
          <w:bCs/>
          <w:sz w:val="22"/>
          <w:szCs w:val="22"/>
        </w:rPr>
        <w:t>Azure Storage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4949D7">
        <w:rPr>
          <w:rFonts w:ascii="Calibri" w:eastAsia="MS Mincho" w:hAnsi="Calibri" w:cs="Calibri"/>
          <w:bCs/>
          <w:sz w:val="22"/>
          <w:szCs w:val="22"/>
        </w:rPr>
        <w:t>Traffic manager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570BBF">
        <w:rPr>
          <w:rFonts w:ascii="Calibri" w:eastAsia="MS Mincho" w:hAnsi="Calibri" w:cs="Calibri"/>
          <w:bCs/>
          <w:sz w:val="22"/>
          <w:szCs w:val="22"/>
        </w:rPr>
        <w:t>PowerShell</w:t>
      </w:r>
      <w:r w:rsidR="00101F8C">
        <w:rPr>
          <w:rFonts w:ascii="Calibri" w:eastAsia="MS Mincho" w:hAnsi="Calibri" w:cs="Calibri"/>
          <w:bCs/>
          <w:sz w:val="22"/>
          <w:szCs w:val="22"/>
        </w:rPr>
        <w:t>.</w:t>
      </w:r>
    </w:p>
    <w:p w14:paraId="47DBCB06" w14:textId="35A1B577" w:rsidR="0070710E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70710E">
        <w:rPr>
          <w:rFonts w:ascii="Calibri" w:eastAsia="MS Mincho" w:hAnsi="Calibri" w:cs="Calibri"/>
          <w:bCs/>
          <w:sz w:val="22"/>
          <w:szCs w:val="22"/>
        </w:rPr>
        <w:t xml:space="preserve">Ensured application consistent </w:t>
      </w:r>
      <w:r w:rsidRPr="0070710E">
        <w:rPr>
          <w:rFonts w:ascii="Calibri" w:eastAsia="MS Mincho" w:hAnsi="Calibri" w:cs="Calibri"/>
          <w:b/>
          <w:bCs/>
          <w:sz w:val="22"/>
          <w:szCs w:val="22"/>
        </w:rPr>
        <w:t>Backups</w:t>
      </w:r>
      <w:r w:rsidRPr="0070710E">
        <w:rPr>
          <w:rFonts w:ascii="Calibri" w:eastAsia="MS Mincho" w:hAnsi="Calibri" w:cs="Calibri"/>
          <w:bCs/>
          <w:sz w:val="22"/>
          <w:szCs w:val="22"/>
        </w:rPr>
        <w:t xml:space="preserve"> and automated daily Snapshots leveraging Automation by creating Power</w:t>
      </w:r>
      <w:r w:rsidR="00C35B1F">
        <w:rPr>
          <w:rFonts w:ascii="Calibri" w:eastAsia="MS Mincho" w:hAnsi="Calibri" w:cs="Calibri"/>
          <w:bCs/>
          <w:sz w:val="22"/>
          <w:szCs w:val="22"/>
        </w:rPr>
        <w:t>S</w:t>
      </w:r>
      <w:r w:rsidRPr="0070710E">
        <w:rPr>
          <w:rFonts w:ascii="Calibri" w:eastAsia="MS Mincho" w:hAnsi="Calibri" w:cs="Calibri"/>
          <w:bCs/>
          <w:sz w:val="22"/>
          <w:szCs w:val="22"/>
        </w:rPr>
        <w:t>hell scripts.</w:t>
      </w:r>
    </w:p>
    <w:p w14:paraId="560877AD" w14:textId="77777777" w:rsidR="00570BBF" w:rsidRDefault="00570BBF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data migration using </w:t>
      </w:r>
      <w:r w:rsidRPr="00570BBF">
        <w:rPr>
          <w:rFonts w:ascii="Calibri" w:eastAsia="MS Mincho" w:hAnsi="Calibri" w:cs="Calibri"/>
          <w:b/>
          <w:bCs/>
          <w:sz w:val="22"/>
          <w:szCs w:val="22"/>
        </w:rPr>
        <w:t>Azure Storage Explorer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14:paraId="1DE4012A" w14:textId="77777777" w:rsidR="00570BBF" w:rsidRDefault="00570BBF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branching</w:t>
      </w:r>
      <w:r>
        <w:rPr>
          <w:rFonts w:ascii="Calibri" w:eastAsia="MS Mincho" w:hAnsi="Calibri" w:cs="Calibri"/>
          <w:bCs/>
          <w:sz w:val="22"/>
          <w:szCs w:val="22"/>
        </w:rPr>
        <w:t xml:space="preserve"> and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merging</w:t>
      </w:r>
      <w:r>
        <w:rPr>
          <w:rFonts w:ascii="Calibri" w:eastAsia="MS Mincho" w:hAnsi="Calibri" w:cs="Calibri"/>
          <w:bCs/>
          <w:sz w:val="22"/>
          <w:szCs w:val="22"/>
        </w:rPr>
        <w:t xml:space="preserve"> strategies</w:t>
      </w:r>
      <w:r w:rsidR="00BF747D">
        <w:rPr>
          <w:rFonts w:ascii="Calibri" w:eastAsia="MS Mincho" w:hAnsi="Calibri" w:cs="Calibri"/>
          <w:bCs/>
          <w:sz w:val="22"/>
          <w:szCs w:val="22"/>
        </w:rPr>
        <w:t>/Policies.</w:t>
      </w:r>
    </w:p>
    <w:p w14:paraId="4F0D6F84" w14:textId="28C28E0C" w:rsidR="00BF747D" w:rsidRDefault="00BF747D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Integration of unit test cases in build pipeline</w:t>
      </w:r>
      <w:r w:rsidR="00AF77FD">
        <w:rPr>
          <w:rFonts w:ascii="Calibri" w:eastAsia="MS Mincho" w:hAnsi="Calibri" w:cs="Calibri"/>
          <w:bCs/>
          <w:sz w:val="22"/>
          <w:szCs w:val="22"/>
        </w:rPr>
        <w:t>.</w:t>
      </w:r>
    </w:p>
    <w:p w14:paraId="517BEAD3" w14:textId="17BB54F3" w:rsidR="009A0103" w:rsidRDefault="000168E6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Deploying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Azure virtual machines </w:t>
      </w:r>
      <w:r>
        <w:rPr>
          <w:rFonts w:ascii="Calibri" w:eastAsia="MS Mincho" w:hAnsi="Calibri" w:cs="Calibri"/>
          <w:bCs/>
          <w:sz w:val="22"/>
          <w:szCs w:val="22"/>
        </w:rPr>
        <w:t>and monitoring through</w:t>
      </w:r>
      <w:r w:rsidR="00C35B1F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9A0103" w:rsidRPr="000168E6">
        <w:rPr>
          <w:rFonts w:ascii="Calibri" w:eastAsia="MS Mincho" w:hAnsi="Calibri" w:cs="Calibri"/>
          <w:b/>
          <w:bCs/>
          <w:sz w:val="22"/>
          <w:szCs w:val="22"/>
        </w:rPr>
        <w:t>OMS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14:paraId="19EC929F" w14:textId="0EC0A87A" w:rsidR="009A0103" w:rsidRPr="004B5A0E" w:rsidRDefault="00BF747D" w:rsidP="004B5A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configuring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Self Hosted Agent</w:t>
      </w:r>
      <w:r>
        <w:rPr>
          <w:rFonts w:ascii="Calibri" w:eastAsia="MS Mincho" w:hAnsi="Calibri" w:cs="Calibri"/>
          <w:bCs/>
          <w:sz w:val="22"/>
          <w:szCs w:val="22"/>
        </w:rPr>
        <w:t xml:space="preserve"> and also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SPN</w:t>
      </w:r>
      <w:r w:rsidR="00C35B1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Cs/>
          <w:sz w:val="22"/>
          <w:szCs w:val="22"/>
        </w:rPr>
        <w:t>Service Prin</w:t>
      </w:r>
      <w:r w:rsidR="00C35B1F">
        <w:rPr>
          <w:rFonts w:ascii="Calibri" w:eastAsia="MS Mincho" w:hAnsi="Calibri" w:cs="Calibri"/>
          <w:bCs/>
          <w:sz w:val="22"/>
          <w:szCs w:val="22"/>
        </w:rPr>
        <w:t xml:space="preserve">ciple </w:t>
      </w:r>
      <w:r w:rsidR="00742F03">
        <w:rPr>
          <w:rFonts w:ascii="Calibri" w:eastAsia="MS Mincho" w:hAnsi="Calibri" w:cs="Calibri"/>
          <w:bCs/>
          <w:sz w:val="22"/>
          <w:szCs w:val="22"/>
        </w:rPr>
        <w:t>n</w:t>
      </w:r>
      <w:r>
        <w:rPr>
          <w:rFonts w:ascii="Calibri" w:eastAsia="MS Mincho" w:hAnsi="Calibri" w:cs="Calibri"/>
          <w:bCs/>
          <w:sz w:val="22"/>
          <w:szCs w:val="22"/>
        </w:rPr>
        <w:t>ame.</w:t>
      </w:r>
    </w:p>
    <w:p w14:paraId="23C19BCE" w14:textId="77777777" w:rsidR="00BF747D" w:rsidRPr="004B5A0E" w:rsidRDefault="00321D3B" w:rsidP="004B5A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Having Expertise knowledge in configuring the </w:t>
      </w:r>
      <w:r w:rsidRPr="00101F8C">
        <w:rPr>
          <w:rFonts w:ascii="Calibri" w:eastAsia="MS Mincho" w:hAnsi="Calibri" w:cs="Calibri"/>
          <w:b/>
          <w:bCs/>
          <w:sz w:val="22"/>
          <w:szCs w:val="22"/>
        </w:rPr>
        <w:t>Site-to-Site</w:t>
      </w:r>
      <w:r>
        <w:rPr>
          <w:rFonts w:ascii="Calibri" w:eastAsia="MS Mincho" w:hAnsi="Calibri" w:cs="Calibri"/>
          <w:bCs/>
          <w:sz w:val="22"/>
          <w:szCs w:val="22"/>
        </w:rPr>
        <w:t xml:space="preserve"> and </w:t>
      </w:r>
      <w:r w:rsidRPr="00101F8C">
        <w:rPr>
          <w:rFonts w:ascii="Calibri" w:eastAsia="MS Mincho" w:hAnsi="Calibri" w:cs="Calibri"/>
          <w:b/>
          <w:bCs/>
          <w:sz w:val="22"/>
          <w:szCs w:val="22"/>
        </w:rPr>
        <w:t>Point-to-Site</w:t>
      </w:r>
      <w:r>
        <w:rPr>
          <w:rFonts w:ascii="Calibri" w:eastAsia="MS Mincho" w:hAnsi="Calibri" w:cs="Calibri"/>
          <w:bCs/>
          <w:sz w:val="22"/>
          <w:szCs w:val="22"/>
        </w:rPr>
        <w:t xml:space="preserve"> VPN connections. </w:t>
      </w:r>
    </w:p>
    <w:p w14:paraId="5582F099" w14:textId="77777777" w:rsidR="009A0103" w:rsidRDefault="009A0103" w:rsidP="000168E6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Managing Virtual disk allocation as per the Client &amp; Application requirement</w:t>
      </w:r>
      <w:r w:rsidR="000168E6">
        <w:rPr>
          <w:rFonts w:ascii="Calibri" w:eastAsia="MS Mincho" w:hAnsi="Calibri" w:cs="Calibri"/>
          <w:bCs/>
          <w:sz w:val="22"/>
          <w:szCs w:val="22"/>
        </w:rPr>
        <w:t>.</w:t>
      </w:r>
    </w:p>
    <w:p w14:paraId="1B54F15B" w14:textId="77777777" w:rsidR="00321D3B" w:rsidRPr="00321D3B" w:rsidRDefault="00321D3B" w:rsidP="00321D3B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101F8C">
        <w:rPr>
          <w:rFonts w:ascii="Calibri" w:eastAsia="MS Mincho" w:hAnsi="Calibri" w:cs="Calibri"/>
          <w:bCs/>
          <w:sz w:val="22"/>
          <w:szCs w:val="22"/>
        </w:rPr>
        <w:t>Migrating On-premises VMs to Microsoft Azure Cloud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14:paraId="24BBE662" w14:textId="77777777" w:rsidR="009A0103" w:rsidRDefault="009A0103" w:rsidP="004B5A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lastRenderedPageBreak/>
        <w:t xml:space="preserve">Managing Azure SQL Server creation and </w:t>
      </w:r>
      <w:r w:rsidR="004B5A0E">
        <w:rPr>
          <w:rFonts w:ascii="Calibri" w:eastAsia="MS Mincho" w:hAnsi="Calibri" w:cs="Calibri"/>
          <w:bCs/>
          <w:sz w:val="22"/>
          <w:szCs w:val="22"/>
        </w:rPr>
        <w:t>Maintenance.</w:t>
      </w:r>
    </w:p>
    <w:p w14:paraId="57820B87" w14:textId="4951128D" w:rsidR="0027597E" w:rsidRDefault="0027597E" w:rsidP="0027597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Good understanding in </w:t>
      </w:r>
      <w:r w:rsidRPr="0096274E">
        <w:rPr>
          <w:rFonts w:ascii="Calibri" w:eastAsia="MS Mincho" w:hAnsi="Calibri" w:cs="Calibri"/>
          <w:b/>
          <w:bCs/>
          <w:sz w:val="22"/>
          <w:szCs w:val="22"/>
        </w:rPr>
        <w:t>Azure networking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4949D7">
        <w:rPr>
          <w:rFonts w:ascii="Calibri" w:eastAsia="MS Mincho" w:hAnsi="Calibri" w:cs="Calibri"/>
          <w:bCs/>
          <w:sz w:val="22"/>
          <w:szCs w:val="22"/>
        </w:rPr>
        <w:t>Storage</w:t>
      </w:r>
      <w:r>
        <w:rPr>
          <w:rFonts w:ascii="Calibri" w:eastAsia="MS Mincho" w:hAnsi="Calibri" w:cs="Calibri"/>
          <w:bCs/>
          <w:sz w:val="22"/>
          <w:szCs w:val="22"/>
        </w:rPr>
        <w:t xml:space="preserve">, VM provisioning, RBAC, </w:t>
      </w:r>
      <w:r w:rsidRPr="004949D7">
        <w:rPr>
          <w:rFonts w:ascii="Calibri" w:eastAsia="MS Mincho" w:hAnsi="Calibri" w:cs="Calibri"/>
          <w:b/>
          <w:bCs/>
          <w:sz w:val="22"/>
          <w:szCs w:val="22"/>
        </w:rPr>
        <w:t>NSG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4949D7">
        <w:rPr>
          <w:rFonts w:ascii="Calibri" w:eastAsia="MS Mincho" w:hAnsi="Calibri" w:cs="Calibri"/>
          <w:b/>
          <w:bCs/>
          <w:sz w:val="22"/>
          <w:szCs w:val="22"/>
        </w:rPr>
        <w:t>Automation</w:t>
      </w:r>
      <w:r>
        <w:rPr>
          <w:rFonts w:ascii="Calibri" w:eastAsia="MS Mincho" w:hAnsi="Calibri" w:cs="Calibri"/>
          <w:bCs/>
          <w:sz w:val="22"/>
          <w:szCs w:val="22"/>
        </w:rPr>
        <w:t xml:space="preserve">, AZ Copy, </w:t>
      </w:r>
      <w:r w:rsidRPr="004943FD">
        <w:rPr>
          <w:rFonts w:ascii="Calibri" w:eastAsia="MS Mincho" w:hAnsi="Calibri" w:cs="Calibri"/>
          <w:b/>
          <w:bCs/>
          <w:sz w:val="22"/>
          <w:szCs w:val="22"/>
        </w:rPr>
        <w:t>Storage Explorer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4949D7">
        <w:rPr>
          <w:rFonts w:ascii="Calibri" w:eastAsia="MS Mincho" w:hAnsi="Calibri" w:cs="Calibri"/>
          <w:bCs/>
          <w:sz w:val="22"/>
          <w:szCs w:val="22"/>
        </w:rPr>
        <w:t>AD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96274E">
        <w:rPr>
          <w:rFonts w:ascii="Calibri" w:eastAsia="MS Mincho" w:hAnsi="Calibri" w:cs="Calibri"/>
          <w:b/>
          <w:bCs/>
          <w:sz w:val="22"/>
          <w:szCs w:val="22"/>
        </w:rPr>
        <w:t>Application Insights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96274E">
        <w:rPr>
          <w:rFonts w:ascii="Calibri" w:eastAsia="MS Mincho" w:hAnsi="Calibri" w:cs="Calibri"/>
          <w:b/>
          <w:bCs/>
          <w:sz w:val="22"/>
          <w:szCs w:val="22"/>
        </w:rPr>
        <w:t xml:space="preserve">ARM Templates </w:t>
      </w:r>
      <w:r w:rsidRPr="00D14B54">
        <w:rPr>
          <w:rFonts w:ascii="Calibri" w:eastAsia="MS Mincho" w:hAnsi="Calibri" w:cs="Calibri"/>
          <w:bCs/>
          <w:sz w:val="22"/>
          <w:szCs w:val="22"/>
        </w:rPr>
        <w:t>automation</w:t>
      </w:r>
      <w:r>
        <w:rPr>
          <w:rFonts w:ascii="Calibri" w:eastAsia="MS Mincho" w:hAnsi="Calibri" w:cs="Calibri"/>
          <w:bCs/>
          <w:sz w:val="22"/>
          <w:szCs w:val="22"/>
        </w:rPr>
        <w:t xml:space="preserve"> etc.</w:t>
      </w:r>
    </w:p>
    <w:p w14:paraId="33011049" w14:textId="61991896" w:rsidR="0027597E" w:rsidRPr="0027597E" w:rsidRDefault="0027597E" w:rsidP="0027597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Hands on experience on </w:t>
      </w:r>
      <w:r w:rsidRPr="00AA6888">
        <w:rPr>
          <w:rFonts w:ascii="Calibri" w:eastAsia="MS Mincho" w:hAnsi="Calibri" w:cs="Calibri"/>
          <w:b/>
          <w:bCs/>
          <w:sz w:val="22"/>
          <w:szCs w:val="22"/>
        </w:rPr>
        <w:t>YAML</w:t>
      </w:r>
      <w:r w:rsidR="00C35B1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AA6888">
        <w:rPr>
          <w:rFonts w:ascii="Calibri" w:eastAsia="MS Mincho" w:hAnsi="Calibri" w:cs="Calibri"/>
          <w:bCs/>
          <w:sz w:val="22"/>
          <w:szCs w:val="22"/>
        </w:rPr>
        <w:t>code.</w:t>
      </w:r>
    </w:p>
    <w:p w14:paraId="4ADA9CFB" w14:textId="77777777" w:rsidR="009A0103" w:rsidRDefault="009A0103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Good presentation, customer support and trouble shooting skills &amp; experience in providing supports.</w:t>
      </w:r>
    </w:p>
    <w:p w14:paraId="3FC52891" w14:textId="77777777" w:rsidR="009A0103" w:rsidRDefault="009A0103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Experience in </w:t>
      </w:r>
      <w:r w:rsidRPr="004B5A0E">
        <w:rPr>
          <w:rFonts w:ascii="Calibri" w:eastAsia="MS Mincho" w:hAnsi="Calibri" w:cs="Calibri"/>
          <w:b/>
          <w:bCs/>
          <w:sz w:val="22"/>
          <w:szCs w:val="22"/>
        </w:rPr>
        <w:t>Azure site recovery</w:t>
      </w:r>
      <w:r>
        <w:rPr>
          <w:rFonts w:ascii="Calibri" w:eastAsia="MS Mincho" w:hAnsi="Calibri" w:cs="Calibri"/>
          <w:bCs/>
          <w:sz w:val="22"/>
          <w:szCs w:val="22"/>
        </w:rPr>
        <w:t xml:space="preserve"> services and Azure Backup and Restoring Deleted VMs.</w:t>
      </w:r>
    </w:p>
    <w:p w14:paraId="09B22549" w14:textId="77777777" w:rsidR="009A0103" w:rsidRDefault="00101F8C" w:rsidP="00321D3B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4949D7">
        <w:rPr>
          <w:rFonts w:ascii="Calibri" w:eastAsia="MS Mincho" w:hAnsi="Calibri" w:cs="Calibri"/>
          <w:bCs/>
          <w:sz w:val="22"/>
          <w:szCs w:val="22"/>
        </w:rPr>
        <w:t>Troubleshoot Azure related issues and engage internal teams.</w:t>
      </w:r>
    </w:p>
    <w:p w14:paraId="124D167F" w14:textId="77777777" w:rsidR="00613B18" w:rsidRDefault="00613B18" w:rsidP="00613B18">
      <w:pPr>
        <w:pStyle w:val="PlainText"/>
        <w:ind w:left="360"/>
        <w:rPr>
          <w:rFonts w:ascii="Calibri" w:eastAsia="MS Mincho" w:hAnsi="Calibri" w:cs="Calibri"/>
          <w:bCs/>
          <w:sz w:val="22"/>
          <w:szCs w:val="22"/>
        </w:rPr>
      </w:pPr>
    </w:p>
    <w:p w14:paraId="3264C9B9" w14:textId="77777777" w:rsidR="004B5A0E" w:rsidRPr="00613B18" w:rsidRDefault="009A0103" w:rsidP="00613B18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  <w:r w:rsidRPr="00613B18"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>Technical Skills</w:t>
      </w:r>
      <w:r w:rsidR="00613B18"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>:</w:t>
      </w:r>
    </w:p>
    <w:p w14:paraId="5F9B91E6" w14:textId="77777777" w:rsidR="009A0103" w:rsidRDefault="00C44FF1">
      <w:pPr>
        <w:numPr>
          <w:ilvl w:val="0"/>
          <w:numId w:val="3"/>
        </w:num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Microsoft Azure: -</w:t>
      </w:r>
    </w:p>
    <w:p w14:paraId="6E3920A2" w14:textId="42B16587" w:rsidR="00D124A7" w:rsidRPr="002D101E" w:rsidRDefault="00911A77" w:rsidP="002D101E">
      <w:pPr>
        <w:pStyle w:val="ListParagraph"/>
        <w:numPr>
          <w:ilvl w:val="0"/>
          <w:numId w:val="10"/>
        </w:numPr>
        <w:spacing w:before="60"/>
        <w:jc w:val="both"/>
        <w:rPr>
          <w:rFonts w:ascii="Calibri" w:hAnsi="Calibri" w:cs="Calibri"/>
          <w:sz w:val="22"/>
          <w:szCs w:val="22"/>
        </w:rPr>
      </w:pPr>
      <w:r w:rsidRPr="002D101E">
        <w:rPr>
          <w:rFonts w:ascii="Calibri" w:hAnsi="Calibri" w:cs="Calibri"/>
          <w:sz w:val="22"/>
          <w:szCs w:val="22"/>
        </w:rPr>
        <w:t>Cloud Platform</w:t>
      </w:r>
      <w:r w:rsidRPr="002D101E">
        <w:rPr>
          <w:rFonts w:ascii="Calibri" w:hAnsi="Calibri" w:cs="Calibri"/>
          <w:sz w:val="22"/>
          <w:szCs w:val="22"/>
        </w:rPr>
        <w:tab/>
      </w:r>
      <w:r w:rsidRPr="002D101E">
        <w:rPr>
          <w:rFonts w:ascii="Calibri" w:hAnsi="Calibri" w:cs="Calibri"/>
          <w:sz w:val="22"/>
          <w:szCs w:val="22"/>
        </w:rPr>
        <w:tab/>
      </w:r>
      <w:r w:rsidR="00742F03">
        <w:rPr>
          <w:rFonts w:ascii="Calibri" w:hAnsi="Calibri" w:cs="Calibri"/>
          <w:sz w:val="22"/>
          <w:szCs w:val="22"/>
        </w:rPr>
        <w:t xml:space="preserve"> </w:t>
      </w:r>
      <w:r w:rsidRPr="002D101E">
        <w:rPr>
          <w:rFonts w:ascii="Calibri" w:hAnsi="Calibri" w:cs="Calibri"/>
          <w:sz w:val="22"/>
          <w:szCs w:val="22"/>
        </w:rPr>
        <w:t xml:space="preserve">: Microsoft </w:t>
      </w:r>
      <w:r w:rsidR="00D124A7" w:rsidRPr="002D101E">
        <w:rPr>
          <w:rFonts w:ascii="Calibri" w:hAnsi="Calibri" w:cs="Calibri"/>
          <w:sz w:val="22"/>
          <w:szCs w:val="22"/>
        </w:rPr>
        <w:t>Azure</w:t>
      </w:r>
      <w:r w:rsidR="00E97CCE">
        <w:rPr>
          <w:rFonts w:ascii="Calibri" w:hAnsi="Calibri" w:cs="Calibri"/>
          <w:sz w:val="22"/>
          <w:szCs w:val="22"/>
        </w:rPr>
        <w:t>, AWS, SAP Clouds</w:t>
      </w:r>
    </w:p>
    <w:p w14:paraId="20A5DF43" w14:textId="5A84A961" w:rsidR="00D124A7" w:rsidRPr="002D101E" w:rsidRDefault="00336764" w:rsidP="002D101E">
      <w:pPr>
        <w:pStyle w:val="ListParagraph"/>
        <w:numPr>
          <w:ilvl w:val="0"/>
          <w:numId w:val="10"/>
        </w:numPr>
        <w:spacing w:before="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SCM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742F03">
        <w:rPr>
          <w:rFonts w:ascii="Calibri" w:hAnsi="Calibri" w:cs="Calibri"/>
          <w:sz w:val="22"/>
          <w:szCs w:val="22"/>
        </w:rPr>
        <w:t xml:space="preserve"> </w:t>
      </w:r>
      <w:r w:rsidR="00911A77" w:rsidRPr="002D101E">
        <w:rPr>
          <w:rFonts w:ascii="Calibri" w:hAnsi="Calibri" w:cs="Calibri"/>
          <w:sz w:val="22"/>
          <w:szCs w:val="22"/>
        </w:rPr>
        <w:t>: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 w:rsidR="00911A77" w:rsidRPr="002D101E">
        <w:rPr>
          <w:rFonts w:ascii="Calibri" w:hAnsi="Calibri" w:cs="Calibri"/>
          <w:sz w:val="22"/>
          <w:szCs w:val="22"/>
        </w:rPr>
        <w:t xml:space="preserve">GitHub, Gitlab, Bitbucket, Azure </w:t>
      </w:r>
      <w:r w:rsidR="00D124A7" w:rsidRPr="002D101E">
        <w:rPr>
          <w:rFonts w:ascii="Calibri" w:hAnsi="Calibri" w:cs="Calibri"/>
          <w:sz w:val="22"/>
          <w:szCs w:val="22"/>
        </w:rPr>
        <w:t>Repos</w:t>
      </w:r>
      <w:r w:rsidR="0005542C">
        <w:rPr>
          <w:rFonts w:ascii="Calibri" w:hAnsi="Calibri" w:cs="Calibri"/>
          <w:sz w:val="22"/>
          <w:szCs w:val="22"/>
        </w:rPr>
        <w:t>, Terraform</w:t>
      </w:r>
    </w:p>
    <w:p w14:paraId="1672E349" w14:textId="2E480E48" w:rsidR="00D124A7" w:rsidRPr="002D101E" w:rsidRDefault="00336764" w:rsidP="002D101E">
      <w:pPr>
        <w:pStyle w:val="ListParagraph"/>
        <w:numPr>
          <w:ilvl w:val="0"/>
          <w:numId w:val="10"/>
        </w:numPr>
        <w:spacing w:before="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742F03">
        <w:rPr>
          <w:rFonts w:ascii="Calibri" w:hAnsi="Calibri" w:cs="Calibri"/>
          <w:sz w:val="22"/>
          <w:szCs w:val="22"/>
        </w:rPr>
        <w:t xml:space="preserve"> </w:t>
      </w:r>
      <w:r w:rsidR="00911A77" w:rsidRPr="002D101E">
        <w:rPr>
          <w:rFonts w:ascii="Calibri" w:hAnsi="Calibri" w:cs="Calibri"/>
          <w:sz w:val="22"/>
          <w:szCs w:val="22"/>
        </w:rPr>
        <w:t>: Maven, MS Build.</w:t>
      </w:r>
    </w:p>
    <w:p w14:paraId="3706F8CB" w14:textId="59019F45" w:rsidR="00A4323C" w:rsidRDefault="00336764" w:rsidP="002D101E">
      <w:pPr>
        <w:pStyle w:val="ListParagraph"/>
        <w:numPr>
          <w:ilvl w:val="0"/>
          <w:numId w:val="10"/>
        </w:numPr>
        <w:spacing w:before="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CI/CD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742F03">
        <w:rPr>
          <w:rFonts w:ascii="Calibri" w:hAnsi="Calibri" w:cs="Calibri"/>
          <w:sz w:val="22"/>
          <w:szCs w:val="22"/>
        </w:rPr>
        <w:t xml:space="preserve"> </w:t>
      </w:r>
      <w:r w:rsidR="00911A77" w:rsidRPr="002D101E">
        <w:rPr>
          <w:rFonts w:ascii="Calibri" w:hAnsi="Calibri" w:cs="Calibri"/>
          <w:sz w:val="22"/>
          <w:szCs w:val="22"/>
        </w:rPr>
        <w:t>: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 w:rsidR="00E514FF">
        <w:rPr>
          <w:rFonts w:ascii="Calibri" w:hAnsi="Calibri" w:cs="Calibri"/>
          <w:sz w:val="22"/>
          <w:szCs w:val="22"/>
        </w:rPr>
        <w:t>Jenkins,</w:t>
      </w:r>
      <w:r w:rsidR="00A4323C">
        <w:rPr>
          <w:rFonts w:ascii="Calibri" w:hAnsi="Calibri" w:cs="Calibri"/>
          <w:sz w:val="22"/>
          <w:szCs w:val="22"/>
        </w:rPr>
        <w:t xml:space="preserve"> </w:t>
      </w:r>
      <w:r w:rsidR="00E514FF">
        <w:rPr>
          <w:rFonts w:ascii="Calibri" w:hAnsi="Calibri" w:cs="Calibri"/>
          <w:sz w:val="22"/>
          <w:szCs w:val="22"/>
        </w:rPr>
        <w:t>VSTS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 w:rsidR="00E514FF">
        <w:rPr>
          <w:rFonts w:ascii="Calibri" w:hAnsi="Calibri" w:cs="Calibri"/>
          <w:sz w:val="22"/>
          <w:szCs w:val="22"/>
        </w:rPr>
        <w:t>(Azure</w:t>
      </w:r>
      <w:r w:rsidR="00A4323C">
        <w:rPr>
          <w:rFonts w:ascii="Calibri" w:hAnsi="Calibri" w:cs="Calibri"/>
          <w:sz w:val="22"/>
          <w:szCs w:val="22"/>
        </w:rPr>
        <w:t xml:space="preserve"> </w:t>
      </w:r>
      <w:r w:rsidR="00E514FF">
        <w:rPr>
          <w:rFonts w:ascii="Calibri" w:hAnsi="Calibri" w:cs="Calibri"/>
          <w:sz w:val="22"/>
          <w:szCs w:val="22"/>
        </w:rPr>
        <w:t>DevOps),</w:t>
      </w:r>
      <w:r w:rsidR="00A4323C">
        <w:rPr>
          <w:rFonts w:ascii="Calibri" w:hAnsi="Calibri" w:cs="Calibri"/>
          <w:sz w:val="22"/>
          <w:szCs w:val="22"/>
        </w:rPr>
        <w:t xml:space="preserve"> </w:t>
      </w:r>
      <w:r w:rsidR="00911A77" w:rsidRPr="002D101E">
        <w:rPr>
          <w:rFonts w:ascii="Calibri" w:hAnsi="Calibri" w:cs="Calibri"/>
          <w:sz w:val="22"/>
          <w:szCs w:val="22"/>
        </w:rPr>
        <w:t>Octopus</w:t>
      </w:r>
    </w:p>
    <w:p w14:paraId="5086281B" w14:textId="10321333" w:rsidR="00D124A7" w:rsidRPr="00A4323C" w:rsidRDefault="00A4323C" w:rsidP="00A4323C">
      <w:pPr>
        <w:spacing w:before="60"/>
        <w:ind w:left="309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Pr="00A4323C">
        <w:rPr>
          <w:rFonts w:ascii="Calibri" w:hAnsi="Calibri" w:cs="Calibri"/>
          <w:sz w:val="22"/>
          <w:szCs w:val="22"/>
        </w:rPr>
        <w:t xml:space="preserve">    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 w:rsidR="00E97CCE">
        <w:rPr>
          <w:rFonts w:ascii="Calibri" w:hAnsi="Calibri" w:cs="Calibri"/>
          <w:sz w:val="22"/>
          <w:szCs w:val="22"/>
        </w:rPr>
        <w:t xml:space="preserve">  </w:t>
      </w:r>
      <w:r w:rsidR="00E514FF" w:rsidRPr="00A4323C">
        <w:rPr>
          <w:rFonts w:ascii="Calibri" w:hAnsi="Calibri" w:cs="Calibri"/>
          <w:sz w:val="22"/>
          <w:szCs w:val="22"/>
        </w:rPr>
        <w:t xml:space="preserve">Docker, </w:t>
      </w:r>
      <w:r w:rsidR="00911A77" w:rsidRPr="00A4323C">
        <w:rPr>
          <w:rFonts w:ascii="Calibri" w:hAnsi="Calibri" w:cs="Calibri"/>
          <w:sz w:val="22"/>
          <w:szCs w:val="22"/>
        </w:rPr>
        <w:t>Kubernetes</w:t>
      </w:r>
      <w:r w:rsidRPr="00A4323C">
        <w:rPr>
          <w:rFonts w:ascii="Calibri" w:hAnsi="Calibri" w:cs="Calibri"/>
          <w:sz w:val="22"/>
          <w:szCs w:val="22"/>
        </w:rPr>
        <w:t xml:space="preserve">, </w:t>
      </w:r>
      <w:r w:rsidR="00911A77" w:rsidRPr="00A4323C">
        <w:rPr>
          <w:rFonts w:ascii="Calibri" w:hAnsi="Calibri" w:cs="Calibri"/>
          <w:sz w:val="22"/>
          <w:szCs w:val="22"/>
        </w:rPr>
        <w:t>Visual</w:t>
      </w:r>
      <w:r w:rsidRPr="00A4323C">
        <w:rPr>
          <w:rFonts w:ascii="Calibri" w:hAnsi="Calibri" w:cs="Calibri"/>
          <w:sz w:val="22"/>
          <w:szCs w:val="22"/>
        </w:rPr>
        <w:t xml:space="preserve"> </w:t>
      </w:r>
      <w:r w:rsidR="00911A77" w:rsidRPr="00A4323C">
        <w:rPr>
          <w:rFonts w:ascii="Calibri" w:hAnsi="Calibri" w:cs="Calibri"/>
          <w:sz w:val="22"/>
          <w:szCs w:val="22"/>
        </w:rPr>
        <w:t>Studio</w:t>
      </w:r>
    </w:p>
    <w:p w14:paraId="45BD83AD" w14:textId="0AA1426A" w:rsidR="00D124A7" w:rsidRDefault="00911A77" w:rsidP="002D101E">
      <w:pPr>
        <w:pStyle w:val="ListParagraph"/>
        <w:numPr>
          <w:ilvl w:val="0"/>
          <w:numId w:val="10"/>
        </w:numPr>
        <w:spacing w:before="60"/>
        <w:jc w:val="both"/>
        <w:rPr>
          <w:rFonts w:ascii="Calibri" w:hAnsi="Calibri" w:cs="Calibri"/>
          <w:sz w:val="22"/>
          <w:szCs w:val="22"/>
        </w:rPr>
      </w:pPr>
      <w:r w:rsidRPr="002D101E">
        <w:rPr>
          <w:rFonts w:ascii="Calibri" w:hAnsi="Calibri" w:cs="Calibri"/>
          <w:sz w:val="22"/>
          <w:szCs w:val="22"/>
        </w:rPr>
        <w:t>Operating Systems</w:t>
      </w:r>
      <w:r w:rsidRPr="002D101E">
        <w:rPr>
          <w:rFonts w:ascii="Calibri" w:hAnsi="Calibri" w:cs="Calibri"/>
          <w:sz w:val="22"/>
          <w:szCs w:val="22"/>
        </w:rPr>
        <w:tab/>
      </w:r>
      <w:r w:rsidR="00742F03">
        <w:rPr>
          <w:rFonts w:ascii="Calibri" w:hAnsi="Calibri" w:cs="Calibri"/>
          <w:sz w:val="22"/>
          <w:szCs w:val="22"/>
        </w:rPr>
        <w:t xml:space="preserve">  </w:t>
      </w:r>
      <w:r w:rsidRPr="002D101E">
        <w:rPr>
          <w:rFonts w:ascii="Calibri" w:hAnsi="Calibri" w:cs="Calibri"/>
          <w:sz w:val="22"/>
          <w:szCs w:val="22"/>
        </w:rPr>
        <w:t>: Windows</w:t>
      </w:r>
      <w:r w:rsidR="00A4323C">
        <w:rPr>
          <w:rFonts w:ascii="Calibri" w:hAnsi="Calibri" w:cs="Calibri"/>
          <w:sz w:val="22"/>
          <w:szCs w:val="22"/>
        </w:rPr>
        <w:t>,</w:t>
      </w:r>
      <w:r w:rsidR="003B2DCC">
        <w:rPr>
          <w:rFonts w:ascii="Calibri" w:hAnsi="Calibri" w:cs="Calibri"/>
          <w:sz w:val="22"/>
          <w:szCs w:val="22"/>
        </w:rPr>
        <w:t xml:space="preserve"> </w:t>
      </w:r>
      <w:r w:rsidR="00A4323C">
        <w:rPr>
          <w:rFonts w:ascii="Calibri" w:hAnsi="Calibri" w:cs="Calibri"/>
          <w:sz w:val="22"/>
          <w:szCs w:val="22"/>
        </w:rPr>
        <w:t>Linux</w:t>
      </w:r>
      <w:r w:rsidR="00E97CCE">
        <w:rPr>
          <w:rFonts w:ascii="Calibri" w:hAnsi="Calibri" w:cs="Calibri"/>
          <w:sz w:val="22"/>
          <w:szCs w:val="22"/>
        </w:rPr>
        <w:t>, RHEL, Debian</w:t>
      </w:r>
    </w:p>
    <w:p w14:paraId="0A6CD14F" w14:textId="547F9E4A" w:rsidR="00A62A80" w:rsidRPr="002D101E" w:rsidRDefault="00A62A80" w:rsidP="002D101E">
      <w:pPr>
        <w:pStyle w:val="ListParagraph"/>
        <w:numPr>
          <w:ilvl w:val="0"/>
          <w:numId w:val="10"/>
        </w:numPr>
        <w:spacing w:before="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Databases                         </w:t>
      </w:r>
      <w:r w:rsidR="00742F03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  : SQL, NoSQL</w:t>
      </w:r>
      <w:r w:rsidR="00E97CCE">
        <w:rPr>
          <w:rFonts w:ascii="Calibri" w:hAnsi="Calibri" w:cs="Calibri"/>
          <w:sz w:val="22"/>
          <w:szCs w:val="22"/>
        </w:rPr>
        <w:t>, My SQL</w:t>
      </w:r>
    </w:p>
    <w:p w14:paraId="127164F5" w14:textId="76E668DF" w:rsidR="00B841B3" w:rsidRPr="00127356" w:rsidRDefault="00911A77" w:rsidP="00127356">
      <w:pPr>
        <w:pStyle w:val="ListParagraph"/>
        <w:numPr>
          <w:ilvl w:val="0"/>
          <w:numId w:val="10"/>
        </w:numPr>
        <w:spacing w:before="60"/>
        <w:jc w:val="both"/>
        <w:rPr>
          <w:rFonts w:ascii="Calibri" w:hAnsi="Calibri" w:cs="Calibri"/>
          <w:sz w:val="22"/>
          <w:szCs w:val="22"/>
        </w:rPr>
      </w:pPr>
      <w:r w:rsidRPr="00127356">
        <w:rPr>
          <w:rFonts w:ascii="Calibri" w:hAnsi="Calibri" w:cs="Calibri"/>
          <w:sz w:val="22"/>
          <w:szCs w:val="22"/>
        </w:rPr>
        <w:t>Scripting Language</w:t>
      </w:r>
      <w:r w:rsidRPr="00127356">
        <w:rPr>
          <w:rFonts w:ascii="Calibri" w:hAnsi="Calibri" w:cs="Calibri"/>
          <w:sz w:val="22"/>
          <w:szCs w:val="22"/>
        </w:rPr>
        <w:tab/>
      </w:r>
      <w:r w:rsidR="00C35B1F">
        <w:rPr>
          <w:rFonts w:ascii="Calibri" w:hAnsi="Calibri" w:cs="Calibri"/>
          <w:sz w:val="22"/>
          <w:szCs w:val="22"/>
        </w:rPr>
        <w:t xml:space="preserve">  </w:t>
      </w:r>
      <w:r w:rsidRPr="00127356">
        <w:rPr>
          <w:rFonts w:ascii="Calibri" w:hAnsi="Calibri" w:cs="Calibri"/>
          <w:sz w:val="22"/>
          <w:szCs w:val="22"/>
        </w:rPr>
        <w:t>: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 w:rsidRPr="00127356">
        <w:rPr>
          <w:rFonts w:ascii="Calibri" w:hAnsi="Calibri" w:cs="Calibri"/>
          <w:sz w:val="22"/>
          <w:szCs w:val="22"/>
        </w:rPr>
        <w:t>PowerShell</w:t>
      </w:r>
      <w:r w:rsidR="00E97CCE">
        <w:rPr>
          <w:rFonts w:ascii="Calibri" w:hAnsi="Calibri" w:cs="Calibri"/>
          <w:sz w:val="22"/>
          <w:szCs w:val="22"/>
        </w:rPr>
        <w:t>, Bsh</w:t>
      </w:r>
      <w:r w:rsidRPr="00127356">
        <w:rPr>
          <w:rFonts w:ascii="Calibri" w:hAnsi="Calibri" w:cs="Calibri"/>
          <w:sz w:val="22"/>
          <w:szCs w:val="22"/>
        </w:rPr>
        <w:t>, JSON, YAML, ARM Templates.</w:t>
      </w:r>
    </w:p>
    <w:p w14:paraId="233ACE11" w14:textId="5ABB92CF" w:rsidR="0012111D" w:rsidRPr="00E97CCE" w:rsidRDefault="00031136" w:rsidP="00127356">
      <w:pPr>
        <w:pStyle w:val="ListParagraph"/>
        <w:numPr>
          <w:ilvl w:val="0"/>
          <w:numId w:val="10"/>
        </w:numPr>
        <w:spacing w:before="60"/>
        <w:jc w:val="both"/>
        <w:rPr>
          <w:rFonts w:ascii="Calibri" w:eastAsia="MS Mincho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Bug &amp; Issue Tracking Tools</w:t>
      </w:r>
      <w:r w:rsidR="00C35B1F">
        <w:rPr>
          <w:rFonts w:ascii="Calibri" w:hAnsi="Calibri" w:cs="Calibri"/>
          <w:sz w:val="22"/>
          <w:szCs w:val="22"/>
        </w:rPr>
        <w:t xml:space="preserve">  </w:t>
      </w:r>
      <w:r w:rsidR="00911A77" w:rsidRPr="00127356">
        <w:rPr>
          <w:rFonts w:ascii="Calibri" w:hAnsi="Calibri" w:cs="Calibri"/>
          <w:sz w:val="22"/>
          <w:szCs w:val="22"/>
        </w:rPr>
        <w:t xml:space="preserve">: ServiceNow and </w:t>
      </w:r>
      <w:r w:rsidR="0012111D">
        <w:rPr>
          <w:rFonts w:ascii="Calibri" w:hAnsi="Calibri" w:cs="Calibri"/>
          <w:sz w:val="22"/>
          <w:szCs w:val="22"/>
        </w:rPr>
        <w:t>Jira</w:t>
      </w:r>
    </w:p>
    <w:p w14:paraId="72C1D111" w14:textId="20A50AFF" w:rsidR="00CB6C22" w:rsidRPr="00E97CCE" w:rsidRDefault="00E97CCE" w:rsidP="00E97CCE">
      <w:pPr>
        <w:pStyle w:val="ListParagraph"/>
        <w:numPr>
          <w:ilvl w:val="0"/>
          <w:numId w:val="10"/>
        </w:numPr>
        <w:spacing w:before="60"/>
        <w:jc w:val="both"/>
        <w:rPr>
          <w:rFonts w:ascii="Calibri" w:eastAsia="MS Mincho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Monitoring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: Kibana, Splunk, Prometheus</w:t>
      </w:r>
    </w:p>
    <w:p w14:paraId="22002B75" w14:textId="77777777" w:rsidR="0012111D" w:rsidRPr="00127356" w:rsidRDefault="0012111D" w:rsidP="0012111D">
      <w:pPr>
        <w:pStyle w:val="ListParagraph"/>
        <w:spacing w:before="60"/>
        <w:ind w:left="1296"/>
        <w:jc w:val="both"/>
        <w:rPr>
          <w:rFonts w:ascii="Calibri" w:eastAsia="MS Mincho" w:hAnsi="Calibri" w:cs="Calibri"/>
          <w:b/>
          <w:bCs/>
          <w:sz w:val="22"/>
          <w:szCs w:val="22"/>
          <w:u w:val="single"/>
        </w:rPr>
      </w:pPr>
    </w:p>
    <w:p w14:paraId="69EE6667" w14:textId="77777777" w:rsidR="0040069D" w:rsidRDefault="00CB6C22" w:rsidP="00613B18">
      <w:pPr>
        <w:pStyle w:val="PlainText"/>
        <w:rPr>
          <w:rFonts w:ascii="Adobe Gothic Std B" w:eastAsia="Adobe Gothic Std B" w:hAnsi="Adobe Gothic Std B" w:cs="Times New Roman"/>
          <w:bCs/>
          <w:color w:val="548DD4"/>
          <w:sz w:val="22"/>
          <w:szCs w:val="22"/>
        </w:rPr>
      </w:pPr>
      <w:r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>Certifications:</w:t>
      </w:r>
      <w:r>
        <w:rPr>
          <w:rFonts w:ascii="Adobe Gothic Std B" w:eastAsia="Adobe Gothic Std B" w:hAnsi="Adobe Gothic Std B" w:cs="Times New Roman"/>
          <w:bCs/>
          <w:color w:val="548DD4"/>
          <w:sz w:val="22"/>
          <w:szCs w:val="22"/>
        </w:rPr>
        <w:t xml:space="preserve"> </w:t>
      </w:r>
    </w:p>
    <w:p w14:paraId="5CAD6AE2" w14:textId="3E7D59E4" w:rsidR="00CB6C22" w:rsidRDefault="00CB6C22" w:rsidP="00613B18">
      <w:pPr>
        <w:pStyle w:val="PlainText"/>
        <w:rPr>
          <w:rFonts w:ascii="Adobe Gothic Std B" w:eastAsia="Adobe Gothic Std B" w:hAnsi="Adobe Gothic Std B" w:cs="Times New Roman"/>
          <w:bCs/>
          <w:sz w:val="22"/>
          <w:szCs w:val="22"/>
        </w:rPr>
      </w:pPr>
      <w:r>
        <w:rPr>
          <w:rFonts w:ascii="Adobe Gothic Std B" w:eastAsia="Adobe Gothic Std B" w:hAnsi="Adobe Gothic Std B" w:cs="Times New Roman"/>
          <w:bCs/>
          <w:color w:val="548DD4"/>
          <w:sz w:val="22"/>
          <w:szCs w:val="22"/>
        </w:rPr>
        <w:t xml:space="preserve"> </w:t>
      </w:r>
      <w:r w:rsidRPr="00CB6C22"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  <w:t>Azure Certifications from Microsoft</w:t>
      </w:r>
    </w:p>
    <w:p w14:paraId="7283848C" w14:textId="77777777" w:rsidR="0040069D" w:rsidRDefault="00CB6C22" w:rsidP="00613B18">
      <w:pPr>
        <w:pStyle w:val="PlainText"/>
        <w:rPr>
          <w:rFonts w:ascii="Adobe Gothic Std B" w:eastAsia="Adobe Gothic Std B" w:hAnsi="Adobe Gothic Std B" w:cs="Times New Roman"/>
          <w:b/>
          <w:sz w:val="22"/>
          <w:szCs w:val="22"/>
        </w:rPr>
      </w:pPr>
      <w:r>
        <w:rPr>
          <w:rFonts w:ascii="Adobe Gothic Std B" w:eastAsia="Adobe Gothic Std B" w:hAnsi="Adobe Gothic Std B" w:cs="Times New Roman"/>
          <w:bCs/>
          <w:sz w:val="22"/>
          <w:szCs w:val="22"/>
        </w:rPr>
        <w:tab/>
      </w:r>
      <w:r>
        <w:rPr>
          <w:rFonts w:ascii="Adobe Gothic Std B" w:eastAsia="Adobe Gothic Std B" w:hAnsi="Adobe Gothic Std B" w:cs="Times New Roman"/>
          <w:bCs/>
          <w:sz w:val="22"/>
          <w:szCs w:val="22"/>
        </w:rPr>
        <w:tab/>
      </w:r>
      <w:r w:rsidRPr="00CB6C22">
        <w:rPr>
          <w:rFonts w:ascii="Adobe Gothic Std B" w:eastAsia="Adobe Gothic Std B" w:hAnsi="Adobe Gothic Std B" w:cs="Times New Roman"/>
          <w:b/>
          <w:sz w:val="22"/>
          <w:szCs w:val="22"/>
        </w:rPr>
        <w:t xml:space="preserve">   </w:t>
      </w:r>
    </w:p>
    <w:p w14:paraId="79E39D9C" w14:textId="00E8508A" w:rsidR="0040069D" w:rsidRPr="0040069D" w:rsidRDefault="0040069D" w:rsidP="00613B18">
      <w:pPr>
        <w:pStyle w:val="PlainText"/>
        <w:rPr>
          <w:rFonts w:ascii="Adobe Gothic Std B" w:eastAsia="Adobe Gothic Std B" w:hAnsi="Adobe Gothic Std B" w:cs="Times New Roman"/>
          <w:bCs/>
          <w:sz w:val="22"/>
          <w:szCs w:val="22"/>
        </w:rPr>
      </w:pPr>
      <w:r>
        <w:rPr>
          <w:rFonts w:ascii="Adobe Gothic Std B" w:eastAsia="Adobe Gothic Std B" w:hAnsi="Adobe Gothic Std B" w:cs="Times New Roman"/>
          <w:b/>
          <w:sz w:val="22"/>
          <w:szCs w:val="22"/>
        </w:rPr>
        <w:t xml:space="preserve">  </w:t>
      </w:r>
      <w:r w:rsidR="00CB6C22" w:rsidRPr="00CB6C22">
        <w:rPr>
          <w:rFonts w:ascii="Adobe Gothic Std B" w:eastAsia="Adobe Gothic Std B" w:hAnsi="Adobe Gothic Std B" w:cs="Times New Roman"/>
          <w:b/>
          <w:sz w:val="22"/>
          <w:szCs w:val="22"/>
        </w:rPr>
        <w:t>AZ-900</w:t>
      </w:r>
      <w:r w:rsidR="00CB6C22">
        <w:rPr>
          <w:rFonts w:ascii="Adobe Gothic Std B" w:eastAsia="Adobe Gothic Std B" w:hAnsi="Adobe Gothic Std B" w:cs="Times New Roman"/>
          <w:bCs/>
          <w:sz w:val="22"/>
          <w:szCs w:val="22"/>
        </w:rPr>
        <w:t>-</w:t>
      </w:r>
      <w:r w:rsidR="00CB6C22" w:rsidRPr="00CB6C22">
        <w:rPr>
          <w:rFonts w:ascii="Adobe Gothic Std B" w:eastAsia="Adobe Gothic Std B" w:hAnsi="Adobe Gothic Std B" w:cs="Times New Roman"/>
          <w:bCs/>
          <w:sz w:val="22"/>
          <w:szCs w:val="22"/>
        </w:rPr>
        <w:t xml:space="preserve"> </w:t>
      </w:r>
      <w:r w:rsidR="00CB6C22">
        <w:rPr>
          <w:rFonts w:ascii="Adobe Gothic Std B" w:eastAsia="Adobe Gothic Std B" w:hAnsi="Adobe Gothic Std B" w:cs="Times New Roman"/>
          <w:bCs/>
          <w:sz w:val="22"/>
          <w:szCs w:val="22"/>
        </w:rPr>
        <w:t>Microsoft Azure Fundamentals</w:t>
      </w:r>
      <w:r>
        <w:rPr>
          <w:rFonts w:ascii="Adobe Gothic Std B" w:eastAsia="Adobe Gothic Std B" w:hAnsi="Adobe Gothic Std B" w:cs="Times New Roman"/>
          <w:bCs/>
          <w:sz w:val="22"/>
          <w:szCs w:val="22"/>
        </w:rPr>
        <w:t xml:space="preserve">  </w:t>
      </w:r>
      <w:r w:rsidR="00CB6C22">
        <w:rPr>
          <w:rFonts w:ascii="Adobe Gothic Std B" w:eastAsia="Adobe Gothic Std B" w:hAnsi="Adobe Gothic Std B" w:cs="Times New Roman"/>
          <w:bCs/>
          <w:sz w:val="22"/>
          <w:szCs w:val="22"/>
        </w:rPr>
        <w:tab/>
      </w:r>
      <w:r w:rsidR="00CB6C22">
        <w:rPr>
          <w:rFonts w:ascii="Adobe Gothic Std B" w:eastAsia="Adobe Gothic Std B" w:hAnsi="Adobe Gothic Std B" w:cs="Times New Roman"/>
          <w:bCs/>
          <w:sz w:val="22"/>
          <w:szCs w:val="22"/>
        </w:rPr>
        <w:tab/>
      </w:r>
      <w:r w:rsidR="00CB6C22" w:rsidRPr="00CB6C22">
        <w:rPr>
          <w:rFonts w:ascii="Adobe Gothic Std B" w:eastAsia="Adobe Gothic Std B" w:hAnsi="Adobe Gothic Std B" w:cs="Times New Roman"/>
          <w:b/>
          <w:sz w:val="22"/>
          <w:szCs w:val="22"/>
        </w:rPr>
        <w:t xml:space="preserve"> </w:t>
      </w:r>
    </w:p>
    <w:p w14:paraId="3F13AA65" w14:textId="28E96248" w:rsidR="0040069D" w:rsidRPr="0040069D" w:rsidRDefault="00CB6C22" w:rsidP="00613B18">
      <w:pPr>
        <w:pStyle w:val="PlainText"/>
        <w:rPr>
          <w:rFonts w:ascii="Adobe Gothic Std B" w:eastAsia="Adobe Gothic Std B" w:hAnsi="Adobe Gothic Std B" w:cs="Times New Roman"/>
          <w:bCs/>
          <w:sz w:val="22"/>
          <w:szCs w:val="22"/>
        </w:rPr>
      </w:pPr>
      <w:r w:rsidRPr="00CB6C22">
        <w:rPr>
          <w:rFonts w:ascii="Adobe Gothic Std B" w:eastAsia="Adobe Gothic Std B" w:hAnsi="Adobe Gothic Std B" w:cs="Times New Roman"/>
          <w:b/>
          <w:sz w:val="22"/>
          <w:szCs w:val="22"/>
        </w:rPr>
        <w:t xml:space="preserve">  AZ-104</w:t>
      </w:r>
      <w:r>
        <w:rPr>
          <w:rFonts w:ascii="Adobe Gothic Std B" w:eastAsia="Adobe Gothic Std B" w:hAnsi="Adobe Gothic Std B" w:cs="Times New Roman"/>
          <w:bCs/>
          <w:sz w:val="22"/>
          <w:szCs w:val="22"/>
        </w:rPr>
        <w:t>- Microsoft Azure Administrator</w:t>
      </w:r>
      <w:r>
        <w:rPr>
          <w:rFonts w:ascii="Adobe Gothic Std B" w:eastAsia="Adobe Gothic Std B" w:hAnsi="Adobe Gothic Std B" w:cs="Times New Roman"/>
          <w:bCs/>
          <w:sz w:val="22"/>
          <w:szCs w:val="22"/>
        </w:rPr>
        <w:tab/>
      </w:r>
      <w:r>
        <w:rPr>
          <w:rFonts w:ascii="Adobe Gothic Std B" w:eastAsia="Adobe Gothic Std B" w:hAnsi="Adobe Gothic Std B" w:cs="Times New Roman"/>
          <w:bCs/>
          <w:sz w:val="22"/>
          <w:szCs w:val="22"/>
        </w:rPr>
        <w:tab/>
      </w:r>
      <w:r w:rsidRPr="00CB6C22">
        <w:rPr>
          <w:rFonts w:ascii="Adobe Gothic Std B" w:eastAsia="Adobe Gothic Std B" w:hAnsi="Adobe Gothic Std B" w:cs="Times New Roman"/>
          <w:b/>
          <w:sz w:val="22"/>
          <w:szCs w:val="22"/>
        </w:rPr>
        <w:t xml:space="preserve"> </w:t>
      </w:r>
    </w:p>
    <w:p w14:paraId="309206E4" w14:textId="2C22689A" w:rsidR="00CB6C22" w:rsidRDefault="00CB6C22" w:rsidP="00613B18">
      <w:pPr>
        <w:pStyle w:val="PlainText"/>
        <w:rPr>
          <w:rFonts w:ascii="Adobe Gothic Std B" w:eastAsia="Adobe Gothic Std B" w:hAnsi="Adobe Gothic Std B" w:cs="Times New Roman"/>
          <w:bCs/>
          <w:sz w:val="22"/>
          <w:szCs w:val="22"/>
        </w:rPr>
      </w:pPr>
      <w:r w:rsidRPr="00CB6C22">
        <w:rPr>
          <w:rFonts w:ascii="Adobe Gothic Std B" w:eastAsia="Adobe Gothic Std B" w:hAnsi="Adobe Gothic Std B" w:cs="Times New Roman"/>
          <w:b/>
          <w:sz w:val="22"/>
          <w:szCs w:val="22"/>
        </w:rPr>
        <w:t xml:space="preserve">  AZ-303&amp;304</w:t>
      </w:r>
      <w:r>
        <w:rPr>
          <w:rFonts w:ascii="Adobe Gothic Std B" w:eastAsia="Adobe Gothic Std B" w:hAnsi="Adobe Gothic Std B" w:cs="Times New Roman"/>
          <w:bCs/>
          <w:sz w:val="22"/>
          <w:szCs w:val="22"/>
        </w:rPr>
        <w:t>- Microsoft Solution Architect Expert</w:t>
      </w:r>
    </w:p>
    <w:p w14:paraId="1B88CD57" w14:textId="6E3EB7A5" w:rsidR="00CB6C22" w:rsidRDefault="0040069D" w:rsidP="00613B18">
      <w:pPr>
        <w:pStyle w:val="PlainText"/>
        <w:rPr>
          <w:rFonts w:ascii="Adobe Gothic Std B" w:eastAsia="Adobe Gothic Std B" w:hAnsi="Adobe Gothic Std B" w:cs="Times New Roman"/>
          <w:bCs/>
          <w:sz w:val="22"/>
          <w:szCs w:val="22"/>
        </w:rPr>
      </w:pPr>
      <w:r>
        <w:rPr>
          <w:rFonts w:ascii="Adobe Gothic Std B" w:eastAsia="Adobe Gothic Std B" w:hAnsi="Adobe Gothic Std B" w:cs="Times New Roman"/>
          <w:b/>
          <w:sz w:val="22"/>
          <w:szCs w:val="22"/>
        </w:rPr>
        <w:t xml:space="preserve">  </w:t>
      </w:r>
      <w:r w:rsidR="00CB6C22" w:rsidRPr="00CB6C22">
        <w:rPr>
          <w:rFonts w:ascii="Adobe Gothic Std B" w:eastAsia="Adobe Gothic Std B" w:hAnsi="Adobe Gothic Std B" w:cs="Times New Roman"/>
          <w:b/>
          <w:sz w:val="22"/>
          <w:szCs w:val="22"/>
        </w:rPr>
        <w:t>AZ-400</w:t>
      </w:r>
      <w:r w:rsidR="00CB6C22">
        <w:rPr>
          <w:rFonts w:ascii="Adobe Gothic Std B" w:eastAsia="Adobe Gothic Std B" w:hAnsi="Adobe Gothic Std B" w:cs="Times New Roman"/>
          <w:bCs/>
          <w:sz w:val="22"/>
          <w:szCs w:val="22"/>
        </w:rPr>
        <w:t>- Designing and Implementing Azure DevOps</w:t>
      </w:r>
      <w:r w:rsidR="00CB6C22">
        <w:rPr>
          <w:rFonts w:ascii="Adobe Gothic Std B" w:eastAsia="Adobe Gothic Std B" w:hAnsi="Adobe Gothic Std B" w:cs="Times New Roman"/>
          <w:bCs/>
          <w:sz w:val="22"/>
          <w:szCs w:val="22"/>
        </w:rPr>
        <w:tab/>
      </w:r>
    </w:p>
    <w:p w14:paraId="77E36BBD" w14:textId="77777777" w:rsidR="00CB6C22" w:rsidRPr="00CB6C22" w:rsidRDefault="00CB6C22" w:rsidP="00613B18">
      <w:pPr>
        <w:pStyle w:val="PlainText"/>
        <w:rPr>
          <w:rFonts w:ascii="Adobe Gothic Std B" w:eastAsia="Adobe Gothic Std B" w:hAnsi="Adobe Gothic Std B" w:cs="Times New Roman"/>
          <w:bCs/>
          <w:color w:val="548DD4"/>
          <w:sz w:val="22"/>
          <w:szCs w:val="22"/>
        </w:rPr>
      </w:pPr>
    </w:p>
    <w:p w14:paraId="7B8FF3B4" w14:textId="107E69CC" w:rsidR="009A0103" w:rsidRPr="00613B18" w:rsidRDefault="009A0103" w:rsidP="00613B18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  <w:r w:rsidRPr="00613B18"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>Professional Experience</w:t>
      </w:r>
      <w:r w:rsidR="00613B18"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  <w:t>:</w:t>
      </w:r>
    </w:p>
    <w:p w14:paraId="2450FD6B" w14:textId="7C34251F" w:rsidR="00C34FB0" w:rsidRPr="00A3770F" w:rsidRDefault="009A0103" w:rsidP="00A3770F">
      <w:pPr>
        <w:pStyle w:val="ListParagraph"/>
        <w:numPr>
          <w:ilvl w:val="0"/>
          <w:numId w:val="9"/>
        </w:numPr>
        <w:suppressAutoHyphens w:val="0"/>
        <w:spacing w:line="270" w:lineRule="auto"/>
        <w:ind w:right="205"/>
        <w:contextualSpacing/>
        <w:rPr>
          <w:rFonts w:ascii="Calibri" w:hAnsi="Calibri" w:cs="Calibri"/>
          <w:color w:val="auto"/>
        </w:rPr>
      </w:pPr>
      <w:r w:rsidRPr="002B62DA">
        <w:rPr>
          <w:rFonts w:ascii="Calibri" w:hAnsi="Calibri" w:cs="Calibri"/>
          <w:sz w:val="22"/>
          <w:szCs w:val="22"/>
        </w:rPr>
        <w:t xml:space="preserve">Currently </w:t>
      </w:r>
      <w:r w:rsidR="002B62DA" w:rsidRPr="00AC2CEE">
        <w:rPr>
          <w:rFonts w:ascii="Calibri" w:hAnsi="Calibri" w:cs="Calibri"/>
          <w:color w:val="auto"/>
        </w:rPr>
        <w:t xml:space="preserve">Working as </w:t>
      </w:r>
      <w:r w:rsidR="002B62DA" w:rsidRPr="00986985">
        <w:rPr>
          <w:rFonts w:ascii="Calibri" w:hAnsi="Calibri" w:cs="Calibri"/>
          <w:b/>
          <w:color w:val="auto"/>
        </w:rPr>
        <w:t>Azure DevOps Engineer</w:t>
      </w:r>
      <w:r w:rsidR="00A3770F">
        <w:rPr>
          <w:rFonts w:ascii="Calibri" w:hAnsi="Calibri" w:cs="Calibri"/>
          <w:color w:val="auto"/>
        </w:rPr>
        <w:t xml:space="preserve"> at Key</w:t>
      </w:r>
      <w:r w:rsidR="00C35B1F">
        <w:rPr>
          <w:rFonts w:ascii="Calibri" w:hAnsi="Calibri" w:cs="Calibri"/>
          <w:color w:val="auto"/>
        </w:rPr>
        <w:t xml:space="preserve"> S</w:t>
      </w:r>
      <w:r w:rsidR="00A3770F">
        <w:rPr>
          <w:rFonts w:ascii="Calibri" w:hAnsi="Calibri" w:cs="Calibri"/>
          <w:color w:val="auto"/>
        </w:rPr>
        <w:t xml:space="preserve">oft Infotech </w:t>
      </w:r>
      <w:r w:rsidR="00C35B1F">
        <w:rPr>
          <w:rFonts w:ascii="Calibri" w:hAnsi="Calibri" w:cs="Calibri"/>
          <w:color w:val="auto"/>
        </w:rPr>
        <w:t xml:space="preserve">Solutions </w:t>
      </w:r>
      <w:r w:rsidR="00A3770F">
        <w:rPr>
          <w:rFonts w:ascii="Calibri" w:hAnsi="Calibri" w:cs="Calibri"/>
          <w:color w:val="auto"/>
        </w:rPr>
        <w:t>Pvt. Ltd</w:t>
      </w:r>
      <w:r w:rsidR="002B62DA" w:rsidRPr="00381B38">
        <w:rPr>
          <w:rFonts w:ascii="Calibri" w:hAnsi="Calibri" w:cs="Calibri"/>
          <w:color w:val="auto"/>
        </w:rPr>
        <w:t xml:space="preserve"> </w:t>
      </w:r>
      <w:r w:rsidR="002B62DA" w:rsidRPr="00AC2CEE">
        <w:rPr>
          <w:rFonts w:ascii="Calibri" w:hAnsi="Calibri" w:cs="Calibri"/>
          <w:color w:val="auto"/>
        </w:rPr>
        <w:t xml:space="preserve">from </w:t>
      </w:r>
      <w:r w:rsidR="00A3770F">
        <w:rPr>
          <w:rFonts w:ascii="Calibri" w:hAnsi="Calibri" w:cs="Calibri"/>
          <w:b/>
          <w:color w:val="auto"/>
        </w:rPr>
        <w:t>Sep</w:t>
      </w:r>
      <w:r w:rsidR="002B62DA">
        <w:rPr>
          <w:rFonts w:ascii="Calibri" w:hAnsi="Calibri" w:cs="Calibri"/>
          <w:b/>
          <w:color w:val="auto"/>
        </w:rPr>
        <w:t xml:space="preserve"> 201</w:t>
      </w:r>
      <w:r w:rsidR="00A3770F">
        <w:rPr>
          <w:rFonts w:ascii="Calibri" w:hAnsi="Calibri" w:cs="Calibri"/>
          <w:b/>
          <w:color w:val="auto"/>
        </w:rPr>
        <w:t>7</w:t>
      </w:r>
      <w:r w:rsidR="002B62DA" w:rsidRPr="007E2F2C">
        <w:rPr>
          <w:rFonts w:ascii="Calibri" w:hAnsi="Calibri" w:cs="Calibri"/>
          <w:b/>
          <w:color w:val="auto"/>
        </w:rPr>
        <w:t>to Till Date</w:t>
      </w:r>
      <w:r w:rsidR="002B62DA" w:rsidRPr="00AC2CEE">
        <w:rPr>
          <w:rFonts w:ascii="Calibri" w:hAnsi="Calibri" w:cs="Calibri"/>
          <w:color w:val="auto"/>
        </w:rPr>
        <w:t>.</w:t>
      </w:r>
    </w:p>
    <w:p w14:paraId="5216B289" w14:textId="77777777" w:rsidR="00101F8C" w:rsidRPr="00613B18" w:rsidRDefault="00101F8C" w:rsidP="00101F8C">
      <w:pPr>
        <w:spacing w:before="60"/>
        <w:rPr>
          <w:rFonts w:ascii="Adobe Gothic Std B" w:eastAsia="Adobe Gothic Std B" w:hAnsi="Adobe Gothic Std B"/>
          <w:b/>
          <w:color w:val="548DD4"/>
          <w:sz w:val="22"/>
          <w:szCs w:val="22"/>
          <w:u w:val="single"/>
        </w:rPr>
      </w:pPr>
      <w:r w:rsidRPr="00613B18">
        <w:rPr>
          <w:rFonts w:ascii="Adobe Gothic Std B" w:eastAsia="Adobe Gothic Std B" w:hAnsi="Adobe Gothic Std B"/>
          <w:b/>
          <w:color w:val="548DD4"/>
          <w:sz w:val="22"/>
          <w:szCs w:val="22"/>
          <w:u w:val="single"/>
        </w:rPr>
        <w:t>Education Qualification:</w:t>
      </w:r>
    </w:p>
    <w:p w14:paraId="4BCC023E" w14:textId="3036F9BC" w:rsidR="00101F8C" w:rsidRPr="00423FEE" w:rsidRDefault="00FA1C97" w:rsidP="00423FEE">
      <w:p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BCA From VIKRAMA SIMHAPURI UNIVERSITY, NELLORE.</w:t>
      </w:r>
    </w:p>
    <w:p w14:paraId="6C7EE182" w14:textId="77777777" w:rsidR="00101F8C" w:rsidRDefault="00101F8C" w:rsidP="00423FEE">
      <w:pPr>
        <w:spacing w:before="60"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A9E2206" w14:textId="77777777" w:rsidR="004A6B4B" w:rsidRPr="00613B18" w:rsidRDefault="00ED352E">
      <w:pPr>
        <w:spacing w:before="60"/>
        <w:rPr>
          <w:rFonts w:ascii="Adobe Gothic Std B" w:eastAsia="Adobe Gothic Std B" w:hAnsi="Adobe Gothic Std B"/>
          <w:b/>
          <w:color w:val="548DD4"/>
          <w:sz w:val="22"/>
          <w:szCs w:val="22"/>
          <w:u w:val="single"/>
        </w:rPr>
      </w:pPr>
      <w:r w:rsidRPr="00613B18">
        <w:rPr>
          <w:rFonts w:ascii="Adobe Gothic Std B" w:eastAsia="Adobe Gothic Std B" w:hAnsi="Adobe Gothic Std B"/>
          <w:bCs/>
          <w:color w:val="548DD4"/>
          <w:sz w:val="22"/>
          <w:szCs w:val="22"/>
          <w:u w:val="single"/>
        </w:rPr>
        <w:t>Project -</w:t>
      </w:r>
      <w:r w:rsidR="009A0103" w:rsidRPr="00613B18">
        <w:rPr>
          <w:rFonts w:ascii="Adobe Gothic Std B" w:eastAsia="Adobe Gothic Std B" w:hAnsi="Adobe Gothic Std B"/>
          <w:bCs/>
          <w:color w:val="548DD4"/>
          <w:sz w:val="22"/>
          <w:szCs w:val="22"/>
          <w:u w:val="single"/>
        </w:rPr>
        <w:t>1</w:t>
      </w:r>
    </w:p>
    <w:p w14:paraId="7F8C2C4C" w14:textId="77811530" w:rsidR="004A6B4B" w:rsidRDefault="004A6B4B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Name    :</w:t>
      </w:r>
      <w:r w:rsidR="00C35B1F">
        <w:rPr>
          <w:rFonts w:ascii="Calibri" w:hAnsi="Calibri" w:cs="Calibri"/>
          <w:b/>
          <w:sz w:val="22"/>
          <w:szCs w:val="22"/>
        </w:rPr>
        <w:t xml:space="preserve"> </w:t>
      </w:r>
      <w:r w:rsidR="00993026" w:rsidRPr="00993026">
        <w:rPr>
          <w:rFonts w:ascii="Calibri" w:hAnsi="Calibri" w:cs="Calibri"/>
          <w:b/>
          <w:sz w:val="22"/>
          <w:szCs w:val="22"/>
        </w:rPr>
        <w:t>Integral Life Insurance</w:t>
      </w:r>
    </w:p>
    <w:p w14:paraId="3F8C63EF" w14:textId="2E16C741" w:rsidR="009A0103" w:rsidRDefault="008C6A3D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Client</w:t>
      </w:r>
      <w:r>
        <w:rPr>
          <w:rFonts w:ascii="Calibri" w:hAnsi="Calibri" w:cs="Calibri"/>
          <w:b/>
          <w:sz w:val="22"/>
          <w:szCs w:val="22"/>
        </w:rPr>
        <w:tab/>
      </w:r>
      <w:r w:rsidR="005759D0">
        <w:rPr>
          <w:rFonts w:ascii="Calibri" w:hAnsi="Calibri" w:cs="Calibri"/>
          <w:b/>
          <w:sz w:val="22"/>
          <w:szCs w:val="22"/>
        </w:rPr>
        <w:t>:</w:t>
      </w:r>
      <w:r w:rsidR="00C35B1F">
        <w:rPr>
          <w:rFonts w:ascii="Calibri" w:hAnsi="Calibri" w:cs="Calibri"/>
          <w:b/>
          <w:sz w:val="22"/>
          <w:szCs w:val="22"/>
        </w:rPr>
        <w:t xml:space="preserve"> </w:t>
      </w:r>
      <w:r w:rsidR="00993026" w:rsidRPr="00993026">
        <w:rPr>
          <w:rFonts w:ascii="Calibri" w:hAnsi="Calibri" w:cs="Calibri"/>
          <w:b/>
          <w:sz w:val="22"/>
          <w:szCs w:val="22"/>
        </w:rPr>
        <w:t>Muang Thai Life (Thailand)</w:t>
      </w:r>
    </w:p>
    <w:p w14:paraId="07E29946" w14:textId="77777777" w:rsidR="009A0103" w:rsidRDefault="008C6A3D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</w:t>
      </w:r>
      <w:r>
        <w:rPr>
          <w:rFonts w:ascii="Calibri" w:hAnsi="Calibri" w:cs="Calibri"/>
          <w:b/>
          <w:sz w:val="22"/>
          <w:szCs w:val="22"/>
        </w:rPr>
        <w:tab/>
      </w:r>
      <w:r w:rsidR="00F072DA">
        <w:rPr>
          <w:rFonts w:ascii="Calibri" w:hAnsi="Calibri" w:cs="Calibri"/>
          <w:b/>
          <w:sz w:val="22"/>
          <w:szCs w:val="22"/>
        </w:rPr>
        <w:t xml:space="preserve">: Azure </w:t>
      </w:r>
      <w:r w:rsidR="009A0103">
        <w:rPr>
          <w:rFonts w:ascii="Calibri" w:hAnsi="Calibri" w:cs="Calibri"/>
          <w:b/>
          <w:sz w:val="22"/>
          <w:szCs w:val="22"/>
        </w:rPr>
        <w:t>DevOps Engineer</w:t>
      </w:r>
    </w:p>
    <w:p w14:paraId="1B1ED6EB" w14:textId="19084B5A" w:rsidR="005759D0" w:rsidRDefault="00742F03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Duration: Nov-2017 To Aug 2019</w:t>
      </w:r>
    </w:p>
    <w:p w14:paraId="41509887" w14:textId="77777777" w:rsidR="00742F03" w:rsidRDefault="00742F03">
      <w:pPr>
        <w:spacing w:before="60"/>
        <w:rPr>
          <w:rFonts w:ascii="Calibri" w:hAnsi="Calibri" w:cs="Calibri"/>
          <w:b/>
          <w:sz w:val="22"/>
          <w:szCs w:val="22"/>
        </w:rPr>
      </w:pPr>
    </w:p>
    <w:p w14:paraId="11175B5A" w14:textId="77777777" w:rsidR="00742F03" w:rsidRDefault="00742F03">
      <w:pPr>
        <w:spacing w:before="60"/>
        <w:rPr>
          <w:rFonts w:ascii="Calibri" w:hAnsi="Calibri" w:cs="Calibri"/>
          <w:b/>
          <w:sz w:val="22"/>
          <w:szCs w:val="22"/>
        </w:rPr>
      </w:pPr>
    </w:p>
    <w:p w14:paraId="0927A99A" w14:textId="4BF85666" w:rsidR="009A0103" w:rsidRDefault="009A0103">
      <w:p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Roles and Responsibilities: </w:t>
      </w:r>
    </w:p>
    <w:p w14:paraId="51A21D36" w14:textId="496321DA" w:rsidR="004A6B4B" w:rsidRDefault="004A6B4B" w:rsidP="004A6B4B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Automated Continuous Integration builds, nightly builds, deployments</w:t>
      </w:r>
      <w:r w:rsidR="006274B5">
        <w:rPr>
          <w:rFonts w:ascii="Calibri" w:hAnsi="Calibri" w:cs="Calibri"/>
          <w:sz w:val="22"/>
          <w:szCs w:val="22"/>
        </w:rPr>
        <w:t xml:space="preserve"> and unit tests across multiple different </w:t>
      </w:r>
      <w:r w:rsidR="00C35B1F">
        <w:rPr>
          <w:rFonts w:ascii="Calibri" w:hAnsi="Calibri" w:cs="Calibri"/>
          <w:sz w:val="22"/>
          <w:szCs w:val="22"/>
        </w:rPr>
        <w:t>E</w:t>
      </w:r>
      <w:r w:rsidR="006274B5">
        <w:rPr>
          <w:rFonts w:ascii="Calibri" w:hAnsi="Calibri" w:cs="Calibri"/>
          <w:sz w:val="22"/>
          <w:szCs w:val="22"/>
        </w:rPr>
        <w:t>nvironments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 w:rsidR="006274B5">
        <w:rPr>
          <w:rFonts w:ascii="Calibri" w:hAnsi="Calibri" w:cs="Calibri"/>
          <w:sz w:val="22"/>
          <w:szCs w:val="22"/>
        </w:rPr>
        <w:t>(DEV,</w:t>
      </w:r>
      <w:r w:rsidR="00742F03">
        <w:rPr>
          <w:rFonts w:ascii="Calibri" w:hAnsi="Calibri" w:cs="Calibri"/>
          <w:sz w:val="22"/>
          <w:szCs w:val="22"/>
        </w:rPr>
        <w:t xml:space="preserve"> </w:t>
      </w:r>
      <w:r w:rsidR="006274B5">
        <w:rPr>
          <w:rFonts w:ascii="Calibri" w:hAnsi="Calibri" w:cs="Calibri"/>
          <w:sz w:val="22"/>
          <w:szCs w:val="22"/>
        </w:rPr>
        <w:t>QA,</w:t>
      </w:r>
      <w:r w:rsidR="00742F03">
        <w:rPr>
          <w:rFonts w:ascii="Calibri" w:hAnsi="Calibri" w:cs="Calibri"/>
          <w:sz w:val="22"/>
          <w:szCs w:val="22"/>
        </w:rPr>
        <w:t xml:space="preserve"> </w:t>
      </w:r>
      <w:r w:rsidR="006274B5">
        <w:rPr>
          <w:rFonts w:ascii="Calibri" w:hAnsi="Calibri" w:cs="Calibri"/>
          <w:sz w:val="22"/>
          <w:szCs w:val="22"/>
        </w:rPr>
        <w:t>Production).</w:t>
      </w:r>
    </w:p>
    <w:p w14:paraId="53477729" w14:textId="163C0C4B" w:rsidR="006274B5" w:rsidRDefault="00024784" w:rsidP="004A6B4B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Build </w:t>
      </w:r>
      <w:r w:rsidR="006274B5">
        <w:rPr>
          <w:rFonts w:ascii="Calibri" w:hAnsi="Calibri" w:cs="Calibri"/>
          <w:sz w:val="22"/>
          <w:szCs w:val="22"/>
        </w:rPr>
        <w:t>and Release Definition for Continuous Integration and Continuous Deployment.</w:t>
      </w:r>
    </w:p>
    <w:p w14:paraId="77B331DD" w14:textId="77777777" w:rsidR="004A6B4B" w:rsidRPr="004A6B4B" w:rsidRDefault="00EB7107" w:rsidP="004A6B4B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VM deployments using portal and </w:t>
      </w:r>
      <w:r w:rsidR="009A0103">
        <w:rPr>
          <w:rFonts w:ascii="Calibri" w:hAnsi="Calibri" w:cs="Calibri"/>
          <w:sz w:val="22"/>
          <w:szCs w:val="22"/>
        </w:rPr>
        <w:t>PowerShell</w:t>
      </w:r>
      <w:r>
        <w:rPr>
          <w:rFonts w:ascii="Calibri" w:hAnsi="Calibri" w:cs="Calibri"/>
          <w:sz w:val="22"/>
          <w:szCs w:val="22"/>
        </w:rPr>
        <w:t>.</w:t>
      </w:r>
    </w:p>
    <w:p w14:paraId="308CE08D" w14:textId="77777777" w:rsidR="009C035D" w:rsidRDefault="009C035D" w:rsidP="006274B5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web apps for developers to do development work.</w:t>
      </w:r>
    </w:p>
    <w:p w14:paraId="278F3F0A" w14:textId="77777777" w:rsidR="00EB7107" w:rsidRPr="006274B5" w:rsidRDefault="00EB7107" w:rsidP="006274B5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Creating/Configuring Load balancer and Traffic manager.</w:t>
      </w:r>
    </w:p>
    <w:p w14:paraId="3D7236DA" w14:textId="77777777" w:rsidR="009C035D" w:rsidRDefault="009C035D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storage accounts for dev &amp; QA teams for their application development and testing purpose.</w:t>
      </w:r>
    </w:p>
    <w:p w14:paraId="61AF2954" w14:textId="688B08E7" w:rsidR="009A0103" w:rsidRPr="009C035D" w:rsidRDefault="009C035D" w:rsidP="009C035D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PowerShell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scripts to schedule auto</w:t>
      </w:r>
      <w:r w:rsidR="009A0103">
        <w:rPr>
          <w:rFonts w:ascii="Calibri" w:hAnsi="Calibri" w:cs="Calibri"/>
          <w:sz w:val="22"/>
          <w:szCs w:val="22"/>
        </w:rPr>
        <w:t xml:space="preserve"> shutdown virtual machines during off business hours.</w:t>
      </w:r>
    </w:p>
    <w:p w14:paraId="17D15715" w14:textId="77777777" w:rsidR="005759D0" w:rsidRDefault="009A0103" w:rsidP="009C035D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ARM templates to reuse similar deployment with some standard configurations and naming conventions.</w:t>
      </w:r>
    </w:p>
    <w:p w14:paraId="550672C1" w14:textId="38E17796" w:rsidR="00D76720" w:rsidRDefault="009C035D" w:rsidP="00D76720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Adding addition</w:t>
      </w:r>
      <w:r w:rsidR="00EB7107">
        <w:rPr>
          <w:rFonts w:ascii="Calibri" w:hAnsi="Calibri" w:cs="Calibri"/>
          <w:sz w:val="22"/>
          <w:szCs w:val="22"/>
        </w:rPr>
        <w:t>al</w:t>
      </w:r>
      <w:r w:rsidR="00C35B1F">
        <w:rPr>
          <w:rFonts w:ascii="Calibri" w:hAnsi="Calibri" w:cs="Calibri"/>
          <w:sz w:val="22"/>
          <w:szCs w:val="22"/>
        </w:rPr>
        <w:t xml:space="preserve"> </w:t>
      </w:r>
      <w:r w:rsidR="00EB7107">
        <w:rPr>
          <w:rFonts w:ascii="Calibri" w:hAnsi="Calibri" w:cs="Calibri"/>
          <w:sz w:val="22"/>
          <w:szCs w:val="22"/>
        </w:rPr>
        <w:t>disks to Azure VM upon</w:t>
      </w:r>
      <w:r>
        <w:rPr>
          <w:rFonts w:ascii="Calibri" w:hAnsi="Calibri" w:cs="Calibri"/>
          <w:sz w:val="22"/>
          <w:szCs w:val="22"/>
        </w:rPr>
        <w:t xml:space="preserve"> request</w:t>
      </w:r>
      <w:r w:rsidR="00EB7107">
        <w:rPr>
          <w:rFonts w:ascii="Calibri" w:hAnsi="Calibri" w:cs="Calibri"/>
          <w:sz w:val="22"/>
          <w:szCs w:val="22"/>
        </w:rPr>
        <w:t>/utilization</w:t>
      </w:r>
      <w:r>
        <w:rPr>
          <w:rFonts w:ascii="Calibri" w:hAnsi="Calibri" w:cs="Calibri"/>
          <w:sz w:val="22"/>
          <w:szCs w:val="22"/>
        </w:rPr>
        <w:t>.</w:t>
      </w:r>
    </w:p>
    <w:p w14:paraId="736D43CE" w14:textId="77777777" w:rsidR="009A0103" w:rsidRPr="00D76720" w:rsidRDefault="009A0103" w:rsidP="00D76720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 w:rsidRPr="00D76720">
        <w:rPr>
          <w:rFonts w:ascii="Calibri" w:hAnsi="Calibri" w:cs="Calibri"/>
          <w:sz w:val="22"/>
          <w:szCs w:val="22"/>
        </w:rPr>
        <w:t>Create PowerShell script to manage mult</w:t>
      </w:r>
      <w:r w:rsidR="009C035D" w:rsidRPr="00D76720">
        <w:rPr>
          <w:rFonts w:ascii="Calibri" w:hAnsi="Calibri" w:cs="Calibri"/>
          <w:sz w:val="22"/>
          <w:szCs w:val="22"/>
        </w:rPr>
        <w:t>iple subscriptions</w:t>
      </w:r>
      <w:r w:rsidRPr="00D76720">
        <w:rPr>
          <w:rFonts w:ascii="Calibri" w:hAnsi="Calibri" w:cs="Calibri"/>
          <w:sz w:val="22"/>
          <w:szCs w:val="22"/>
        </w:rPr>
        <w:t>.</w:t>
      </w:r>
    </w:p>
    <w:p w14:paraId="41CF330B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Scale up and scale down various services like VMs, SQL Servers.</w:t>
      </w:r>
    </w:p>
    <w:p w14:paraId="44E5F48D" w14:textId="77777777" w:rsidR="009A0103" w:rsidRPr="0031474C" w:rsidRDefault="009A0103" w:rsidP="0031474C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Creation of </w:t>
      </w:r>
      <w:r w:rsidR="009C035D">
        <w:rPr>
          <w:rFonts w:ascii="Calibri" w:hAnsi="Calibri" w:cs="Calibri"/>
          <w:sz w:val="22"/>
          <w:szCs w:val="22"/>
        </w:rPr>
        <w:t xml:space="preserve">Azure VM’s, Azure NIC, Azure Virtual networks, and provide access, </w:t>
      </w:r>
      <w:r>
        <w:rPr>
          <w:rFonts w:ascii="Calibri" w:hAnsi="Calibri" w:cs="Calibri"/>
          <w:sz w:val="22"/>
          <w:szCs w:val="22"/>
        </w:rPr>
        <w:t xml:space="preserve">users </w:t>
      </w:r>
      <w:r w:rsidR="009C035D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managing entire Azure infrastructure services.</w:t>
      </w:r>
    </w:p>
    <w:p w14:paraId="44E3B0F8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read access of Azure subscription to users upon approvals from higher management.</w:t>
      </w:r>
    </w:p>
    <w:p w14:paraId="6E08FB93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Preparing the recovery services vault and finalize the azure resources.</w:t>
      </w:r>
    </w:p>
    <w:p w14:paraId="69A81C4D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 with the application Owner for the Data assessment and Getting Approvals.</w:t>
      </w:r>
    </w:p>
    <w:p w14:paraId="7152B75F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Installing the azure VM Agents for integrating the Azure Backup services.</w:t>
      </w:r>
    </w:p>
    <w:p w14:paraId="0D51ABF4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Enabling and configuring the Backup policy on Virtual Machines.</w:t>
      </w:r>
    </w:p>
    <w:p w14:paraId="113E6D9C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Deploy and manage the Azure Services like Virtual Machines, Web Apps, </w:t>
      </w:r>
      <w:r w:rsidR="00EB7107">
        <w:rPr>
          <w:rFonts w:ascii="Calibri" w:hAnsi="Calibri" w:cs="Calibri"/>
          <w:sz w:val="22"/>
          <w:szCs w:val="22"/>
        </w:rPr>
        <w:t>Storage,</w:t>
      </w:r>
      <w:r>
        <w:rPr>
          <w:rFonts w:ascii="Calibri" w:hAnsi="Calibri" w:cs="Calibri"/>
          <w:sz w:val="22"/>
          <w:szCs w:val="22"/>
        </w:rPr>
        <w:t xml:space="preserve"> Virtual Networks, Azure CDN &amp; Microsoft Operations Management Suite.</w:t>
      </w:r>
    </w:p>
    <w:p w14:paraId="22FFB577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Providing solutions to the Customers based on the requirements/service requests.</w:t>
      </w:r>
    </w:p>
    <w:p w14:paraId="46E16E1F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Configuring storage account access, diagnostics &amp; monitoring.</w:t>
      </w:r>
    </w:p>
    <w:p w14:paraId="514A7793" w14:textId="77777777" w:rsidR="009A0103" w:rsidRDefault="009A0103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Installing and configuring IIS and FTP services, creation of FTP sites.</w:t>
      </w:r>
    </w:p>
    <w:p w14:paraId="30DA13DA" w14:textId="77777777" w:rsidR="00F072DA" w:rsidRDefault="009A0103" w:rsidP="006F1D49">
      <w:pPr>
        <w:pStyle w:val="ListParagraph"/>
        <w:numPr>
          <w:ilvl w:val="0"/>
          <w:numId w:val="5"/>
        </w:numPr>
        <w:spacing w:before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Performing health checks on server for space and memo</w:t>
      </w:r>
      <w:r w:rsidR="009C035D">
        <w:rPr>
          <w:rFonts w:ascii="Calibri" w:hAnsi="Calibri" w:cs="Calibri"/>
          <w:sz w:val="22"/>
          <w:szCs w:val="22"/>
        </w:rPr>
        <w:t>ry management</w:t>
      </w:r>
      <w:r>
        <w:rPr>
          <w:rFonts w:ascii="Calibri" w:hAnsi="Calibri" w:cs="Calibri"/>
          <w:sz w:val="22"/>
          <w:szCs w:val="22"/>
        </w:rPr>
        <w:t>.</w:t>
      </w:r>
    </w:p>
    <w:p w14:paraId="393856AE" w14:textId="77777777" w:rsidR="00554904" w:rsidRPr="006F1D49" w:rsidRDefault="00554904" w:rsidP="00554904">
      <w:pPr>
        <w:pStyle w:val="ListParagraph"/>
        <w:spacing w:before="60"/>
        <w:ind w:left="360"/>
        <w:rPr>
          <w:rFonts w:ascii="Calibri" w:hAnsi="Calibri" w:cs="Calibri"/>
          <w:sz w:val="22"/>
          <w:szCs w:val="22"/>
        </w:rPr>
      </w:pPr>
    </w:p>
    <w:p w14:paraId="41622BCD" w14:textId="77777777" w:rsidR="009A0103" w:rsidRDefault="004A6B4B" w:rsidP="00613B18">
      <w:pPr>
        <w:spacing w:before="60"/>
        <w:rPr>
          <w:rFonts w:ascii="Calibri" w:hAnsi="Calibri" w:cs="Calibri"/>
          <w:b/>
          <w:sz w:val="22"/>
          <w:szCs w:val="22"/>
        </w:rPr>
      </w:pPr>
      <w:r w:rsidRPr="00613B18">
        <w:rPr>
          <w:rFonts w:ascii="Adobe Gothic Std B" w:eastAsia="Adobe Gothic Std B" w:hAnsi="Adobe Gothic Std B"/>
          <w:b/>
          <w:color w:val="548DD4"/>
          <w:sz w:val="22"/>
          <w:szCs w:val="22"/>
          <w:u w:val="single"/>
        </w:rPr>
        <w:t>Project-</w:t>
      </w:r>
      <w:r w:rsidR="009A0103" w:rsidRPr="00613B18">
        <w:rPr>
          <w:rFonts w:ascii="Adobe Gothic Std B" w:eastAsia="Adobe Gothic Std B" w:hAnsi="Adobe Gothic Std B"/>
          <w:b/>
          <w:color w:val="548DD4"/>
          <w:sz w:val="22"/>
          <w:szCs w:val="22"/>
          <w:u w:val="single"/>
        </w:rPr>
        <w:t xml:space="preserve"> 2</w:t>
      </w:r>
      <w:r w:rsidR="009A0103">
        <w:rPr>
          <w:rFonts w:ascii="Calibri" w:hAnsi="Calibri" w:cs="Calibri"/>
          <w:b/>
          <w:sz w:val="22"/>
          <w:szCs w:val="22"/>
        </w:rPr>
        <w:tab/>
      </w:r>
    </w:p>
    <w:p w14:paraId="6E372219" w14:textId="7FD995A7" w:rsidR="004A6B4B" w:rsidRDefault="004A6B4B">
      <w:pPr>
        <w:tabs>
          <w:tab w:val="left" w:pos="180"/>
          <w:tab w:val="left" w:pos="810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Name                 </w:t>
      </w:r>
      <w:r w:rsidR="00A4323C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:</w:t>
      </w:r>
      <w:r w:rsidR="00C35B1F">
        <w:rPr>
          <w:rFonts w:ascii="Calibri" w:hAnsi="Calibri" w:cs="Calibri"/>
          <w:b/>
          <w:sz w:val="22"/>
          <w:szCs w:val="22"/>
        </w:rPr>
        <w:t xml:space="preserve"> </w:t>
      </w:r>
      <w:r w:rsidR="00556FAB">
        <w:rPr>
          <w:rFonts w:ascii="Calibri" w:hAnsi="Calibri" w:cs="Calibri"/>
          <w:b/>
          <w:sz w:val="22"/>
          <w:szCs w:val="22"/>
        </w:rPr>
        <w:t>Ingram Micro</w:t>
      </w:r>
    </w:p>
    <w:p w14:paraId="542415FD" w14:textId="77777777" w:rsidR="009A0103" w:rsidRDefault="008F7938">
      <w:pPr>
        <w:tabs>
          <w:tab w:val="left" w:pos="180"/>
          <w:tab w:val="left" w:pos="810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Client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 w:rsidR="00556FAB">
        <w:rPr>
          <w:rFonts w:ascii="Calibri" w:hAnsi="Calibri" w:cs="Calibri"/>
          <w:b/>
          <w:sz w:val="22"/>
          <w:szCs w:val="22"/>
        </w:rPr>
        <w:t>Ingram Micro</w:t>
      </w:r>
    </w:p>
    <w:p w14:paraId="076C5CF6" w14:textId="5616C80E" w:rsidR="009A0103" w:rsidRDefault="009A0103">
      <w:pPr>
        <w:tabs>
          <w:tab w:val="left" w:pos="180"/>
          <w:tab w:val="left" w:pos="810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 w:rsidR="00556FAB">
        <w:rPr>
          <w:rFonts w:ascii="Calibri" w:hAnsi="Calibri" w:cs="Calibri"/>
          <w:b/>
          <w:sz w:val="22"/>
          <w:szCs w:val="22"/>
        </w:rPr>
        <w:t>Build &amp; Release</w:t>
      </w:r>
      <w:r w:rsidR="008F7938">
        <w:rPr>
          <w:rFonts w:ascii="Calibri" w:hAnsi="Calibri" w:cs="Calibri"/>
          <w:b/>
          <w:sz w:val="22"/>
          <w:szCs w:val="22"/>
        </w:rPr>
        <w:t xml:space="preserve"> Engineer</w:t>
      </w:r>
    </w:p>
    <w:p w14:paraId="43059FCC" w14:textId="2E9AE552" w:rsidR="00742F03" w:rsidRDefault="00742F03">
      <w:pPr>
        <w:tabs>
          <w:tab w:val="left" w:pos="180"/>
          <w:tab w:val="left" w:pos="810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Duration             : Oct 2019 To </w:t>
      </w:r>
      <w:r w:rsidR="00E0122B">
        <w:rPr>
          <w:rFonts w:ascii="Calibri" w:hAnsi="Calibri" w:cs="Calibri"/>
          <w:b/>
          <w:sz w:val="22"/>
          <w:szCs w:val="22"/>
        </w:rPr>
        <w:t>March</w:t>
      </w:r>
      <w:r w:rsidR="0040069D">
        <w:rPr>
          <w:rFonts w:ascii="Calibri" w:hAnsi="Calibri" w:cs="Calibri"/>
          <w:b/>
          <w:sz w:val="22"/>
          <w:szCs w:val="22"/>
        </w:rPr>
        <w:t xml:space="preserve"> 202</w:t>
      </w:r>
      <w:r w:rsidR="00E0122B">
        <w:rPr>
          <w:rFonts w:ascii="Calibri" w:hAnsi="Calibri" w:cs="Calibri"/>
          <w:b/>
          <w:sz w:val="22"/>
          <w:szCs w:val="22"/>
        </w:rPr>
        <w:t>2</w:t>
      </w:r>
    </w:p>
    <w:p w14:paraId="6336F8DF" w14:textId="77777777" w:rsidR="00554904" w:rsidRDefault="00554904">
      <w:pPr>
        <w:tabs>
          <w:tab w:val="left" w:pos="180"/>
          <w:tab w:val="left" w:pos="810"/>
        </w:tabs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4EF662FF" w14:textId="77777777" w:rsidR="009A0103" w:rsidRPr="008F7938" w:rsidRDefault="008F7938" w:rsidP="008F7938">
      <w:pPr>
        <w:spacing w:before="20" w:after="20"/>
        <w:jc w:val="both"/>
        <w:rPr>
          <w:rFonts w:ascii="Calibri" w:hAnsi="Calibri" w:cs="Calibri"/>
          <w:b/>
          <w:sz w:val="22"/>
          <w:szCs w:val="22"/>
        </w:rPr>
      </w:pPr>
      <w:r w:rsidRPr="008F7938">
        <w:rPr>
          <w:rFonts w:ascii="Calibri" w:hAnsi="Calibri" w:cs="Calibri"/>
          <w:b/>
          <w:sz w:val="22"/>
          <w:szCs w:val="22"/>
        </w:rPr>
        <w:t>Responsibilities Summary:</w:t>
      </w:r>
    </w:p>
    <w:p w14:paraId="5D409E43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="Calibri" w:hAnsi="Calibri" w:cs="Calibri"/>
        </w:rPr>
      </w:pPr>
      <w:r w:rsidRPr="008359D9">
        <w:rPr>
          <w:rFonts w:ascii="Calibri" w:hAnsi="Calibri" w:cs="Calibri"/>
        </w:rPr>
        <w:t>Automating all the Build and Deployment tasks using Power shell.</w:t>
      </w:r>
    </w:p>
    <w:p w14:paraId="13045113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Configuring and setting up build environment on Build servers.</w:t>
      </w:r>
    </w:p>
    <w:p w14:paraId="27A70C7D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lastRenderedPageBreak/>
        <w:t>Installing TFS Build service and configuring Build Agents and Controllers.</w:t>
      </w:r>
    </w:p>
    <w:p w14:paraId="4E96CEEE" w14:textId="23154ADF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Configuring Agent queue, Pool and Agents for v</w:t>
      </w:r>
      <w:r w:rsidR="00C35B1F">
        <w:rPr>
          <w:rFonts w:ascii="Calibri" w:hAnsi="Calibri" w:cs="Calibri"/>
        </w:rPr>
        <w:t xml:space="preserve"> </w:t>
      </w:r>
      <w:r w:rsidRPr="008359D9">
        <w:rPr>
          <w:rFonts w:ascii="Calibri" w:hAnsi="Calibri" w:cs="Calibri"/>
        </w:rPr>
        <w:t>Next</w:t>
      </w:r>
      <w:r w:rsidR="00C35B1F">
        <w:rPr>
          <w:rFonts w:ascii="Calibri" w:hAnsi="Calibri" w:cs="Calibri"/>
        </w:rPr>
        <w:t xml:space="preserve"> </w:t>
      </w:r>
      <w:r w:rsidRPr="008359D9">
        <w:rPr>
          <w:rFonts w:ascii="Calibri" w:hAnsi="Calibri" w:cs="Calibri"/>
        </w:rPr>
        <w:t xml:space="preserve">builds.  </w:t>
      </w:r>
    </w:p>
    <w:p w14:paraId="0A8D7128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 xml:space="preserve">Updating the Build Servers with the latest software according to the client requirement. </w:t>
      </w:r>
    </w:p>
    <w:p w14:paraId="6F3AC633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Monitoring the availability of Build VMs.</w:t>
      </w:r>
    </w:p>
    <w:p w14:paraId="3CD274FC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 xml:space="preserve">Providing assistance to the users in understanding the </w:t>
      </w:r>
      <w:r w:rsidRPr="008359D9">
        <w:rPr>
          <w:rFonts w:asciiTheme="minorHAnsi" w:hAnsiTheme="minorHAnsi" w:cstheme="minorHAnsi"/>
        </w:rPr>
        <w:t>TFS/VSO Build system.</w:t>
      </w:r>
    </w:p>
    <w:p w14:paraId="70DEB518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Execute Automated Tests using Microsoft Test Manager.</w:t>
      </w:r>
    </w:p>
    <w:p w14:paraId="2AD659D9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Reporting of Build Results, Unit Test Code Coverage and Static Code Analysis.</w:t>
      </w:r>
    </w:p>
    <w:p w14:paraId="7C41A4AF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 xml:space="preserve">Troubleshoot issues in build and deployment automation. </w:t>
      </w:r>
    </w:p>
    <w:p w14:paraId="7D57B905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Developing and publishing build/deplo</w:t>
      </w:r>
      <w:r w:rsidRPr="008359D9">
        <w:rPr>
          <w:rFonts w:asciiTheme="minorHAnsi" w:hAnsiTheme="minorHAnsi" w:cstheme="minorHAnsi"/>
        </w:rPr>
        <w:t>yment tasks in VSO.</w:t>
      </w:r>
    </w:p>
    <w:p w14:paraId="2961E0F1" w14:textId="02E6116D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Exploring new features in v</w:t>
      </w:r>
      <w:r w:rsidR="00C35B1F">
        <w:rPr>
          <w:rFonts w:ascii="Calibri" w:hAnsi="Calibri" w:cs="Calibri"/>
        </w:rPr>
        <w:t xml:space="preserve"> </w:t>
      </w:r>
      <w:r w:rsidRPr="008359D9">
        <w:rPr>
          <w:rFonts w:ascii="Calibri" w:hAnsi="Calibri" w:cs="Calibri"/>
        </w:rPr>
        <w:t>Next Build/Release.</w:t>
      </w:r>
    </w:p>
    <w:p w14:paraId="2AFF3539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Migrating projects from on premises TFS to VSO.</w:t>
      </w:r>
    </w:p>
    <w:p w14:paraId="1BA9A3FA" w14:textId="77777777" w:rsidR="00556FAB" w:rsidRPr="008359D9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Regular sync-ups with the clients for service enhancements and gathering new requirements.</w:t>
      </w:r>
    </w:p>
    <w:p w14:paraId="5604603F" w14:textId="77777777" w:rsidR="00556FAB" w:rsidRPr="004359A6" w:rsidRDefault="00556FAB" w:rsidP="00556FAB">
      <w:pPr>
        <w:numPr>
          <w:ilvl w:val="0"/>
          <w:numId w:val="12"/>
        </w:numPr>
        <w:suppressAutoHyphens w:val="0"/>
        <w:spacing w:line="237" w:lineRule="auto"/>
        <w:ind w:right="465" w:hanging="360"/>
        <w:rPr>
          <w:rFonts w:asciiTheme="minorHAnsi" w:hAnsiTheme="minorHAnsi" w:cstheme="minorHAnsi"/>
        </w:rPr>
      </w:pPr>
      <w:r w:rsidRPr="008359D9">
        <w:rPr>
          <w:rFonts w:ascii="Calibri" w:hAnsi="Calibri" w:cs="Calibri"/>
        </w:rPr>
        <w:t>Conducting regular sessions to the clients</w:t>
      </w:r>
      <w:r w:rsidRPr="008359D9">
        <w:rPr>
          <w:rFonts w:asciiTheme="minorHAnsi" w:hAnsiTheme="minorHAnsi" w:cstheme="minorHAnsi"/>
        </w:rPr>
        <w:t xml:space="preserve"> on VSO and other tools.</w:t>
      </w:r>
    </w:p>
    <w:p w14:paraId="00ED3419" w14:textId="77777777" w:rsidR="00556FAB" w:rsidRDefault="00556FAB" w:rsidP="00556FAB">
      <w:pPr>
        <w:tabs>
          <w:tab w:val="left" w:pos="270"/>
          <w:tab w:val="left" w:pos="990"/>
          <w:tab w:val="left" w:pos="7920"/>
          <w:tab w:val="left" w:pos="8460"/>
          <w:tab w:val="left" w:pos="9180"/>
          <w:tab w:val="left" w:pos="9450"/>
        </w:tabs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14:paraId="26F44314" w14:textId="298A404A" w:rsidR="006F1D49" w:rsidRDefault="00C35B1F" w:rsidP="00A4323C">
      <w:pPr>
        <w:tabs>
          <w:tab w:val="left" w:pos="270"/>
          <w:tab w:val="left" w:pos="990"/>
          <w:tab w:val="left" w:pos="7920"/>
          <w:tab w:val="left" w:pos="8460"/>
          <w:tab w:val="left" w:pos="9180"/>
          <w:tab w:val="left" w:pos="9450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YEMPULURU MADHU</w:t>
      </w:r>
    </w:p>
    <w:p w14:paraId="03BE1F40" w14:textId="140F882A" w:rsidR="009A0103" w:rsidRPr="00024784" w:rsidRDefault="00613B18" w:rsidP="00D76720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Hyderabad</w:t>
      </w:r>
      <w:r w:rsidR="004B278F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C19615" wp14:editId="57F6044B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63500" b="2540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9BF0A" id=" 2" o:spid="_x0000_s1026" style="position:absolute;margin-left:.05pt;margin-top:0;width:1pt;height:1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" filled="f" stroked="f"/>
            </w:pict>
          </mc:Fallback>
        </mc:AlternateContent>
      </w:r>
      <w:r w:rsidR="004B278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0A76BD3" wp14:editId="47999876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63500" b="2540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60B9C" id=" 3" o:spid="_x0000_s1026" style="position:absolute;margin-left:.05pt;margin-top:0;width:1pt;height: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" filled="f" stroked="f"/>
            </w:pict>
          </mc:Fallback>
        </mc:AlternateContent>
      </w:r>
    </w:p>
    <w:sectPr w:rsidR="009A0103" w:rsidRPr="00024784" w:rsidSect="00745F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2F68C" w14:textId="77777777" w:rsidR="007C03F8" w:rsidRDefault="007C03F8" w:rsidP="002B62DA">
      <w:r>
        <w:separator/>
      </w:r>
    </w:p>
  </w:endnote>
  <w:endnote w:type="continuationSeparator" w:id="0">
    <w:p w14:paraId="3630229E" w14:textId="77777777" w:rsidR="007C03F8" w:rsidRDefault="007C03F8" w:rsidP="002B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ont48">
    <w:altName w:val="Times New Roman"/>
    <w:charset w:val="01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Adobe Fan Heiti Std B">
    <w:altName w:val="Yu Gothic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F850" w14:textId="77777777" w:rsidR="00F84B2A" w:rsidRDefault="00F84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27FA" w14:textId="77777777" w:rsidR="00F84B2A" w:rsidRDefault="00F84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39E70" w14:textId="77777777" w:rsidR="00F84B2A" w:rsidRDefault="00F84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FB4A" w14:textId="77777777" w:rsidR="007C03F8" w:rsidRDefault="007C03F8" w:rsidP="002B62DA">
      <w:r>
        <w:separator/>
      </w:r>
    </w:p>
  </w:footnote>
  <w:footnote w:type="continuationSeparator" w:id="0">
    <w:p w14:paraId="3BE2824C" w14:textId="77777777" w:rsidR="007C03F8" w:rsidRDefault="007C03F8" w:rsidP="002B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D2B3" w14:textId="77777777" w:rsidR="00F84B2A" w:rsidRDefault="00F84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394B" w14:textId="77777777" w:rsidR="00F84B2A" w:rsidRDefault="00F84B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1C8B" w14:textId="77777777" w:rsidR="00F84B2A" w:rsidRDefault="00F84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566D10"/>
    <w:name w:val="WWNum14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FD9AA368"/>
    <w:name w:val="WWNum15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E8A4725E"/>
    <w:name w:val="WWNum16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54F81450"/>
    <w:name w:val="WWNum20"/>
    <w:lvl w:ilvl="0">
      <w:start w:val="2"/>
      <w:numFmt w:val="bullet"/>
      <w:lvlText w:val=""/>
      <w:lvlJc w:val="left"/>
      <w:pPr>
        <w:tabs>
          <w:tab w:val="num" w:pos="576"/>
        </w:tabs>
        <w:ind w:left="576" w:hanging="360"/>
      </w:pPr>
      <w:rPr>
        <w:rFonts w:ascii="Wingdings" w:hAnsi="Wingdings"/>
        <w:sz w:val="18"/>
        <w:szCs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28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/>
        <w:b w:val="0"/>
        <w:i w:val="0"/>
        <w:color w:val="000000"/>
        <w:position w:val="0"/>
        <w:sz w:val="22"/>
        <w:szCs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29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/>
        <w:b w:val="0"/>
        <w:i w:val="0"/>
        <w:color w:val="000000"/>
        <w:position w:val="0"/>
        <w:sz w:val="22"/>
        <w:szCs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30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Calisto MT" w:hAnsi="Calisto MT" w:cs="font4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66617C7"/>
    <w:multiLevelType w:val="hybridMultilevel"/>
    <w:tmpl w:val="DAF0D842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79D1017"/>
    <w:multiLevelType w:val="hybridMultilevel"/>
    <w:tmpl w:val="F746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A0BFE"/>
    <w:multiLevelType w:val="hybridMultilevel"/>
    <w:tmpl w:val="8786A1D0"/>
    <w:lvl w:ilvl="0" w:tplc="59186E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23C34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EF8E4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441F3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1C30FC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0E56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BE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8CF16A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C05A7A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C4345C"/>
    <w:multiLevelType w:val="hybridMultilevel"/>
    <w:tmpl w:val="0318E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896963">
    <w:abstractNumId w:val="0"/>
  </w:num>
  <w:num w:numId="2" w16cid:durableId="360594911">
    <w:abstractNumId w:val="1"/>
  </w:num>
  <w:num w:numId="3" w16cid:durableId="1398354536">
    <w:abstractNumId w:val="2"/>
  </w:num>
  <w:num w:numId="4" w16cid:durableId="9375681">
    <w:abstractNumId w:val="3"/>
  </w:num>
  <w:num w:numId="5" w16cid:durableId="1637024782">
    <w:abstractNumId w:val="4"/>
  </w:num>
  <w:num w:numId="6" w16cid:durableId="589897862">
    <w:abstractNumId w:val="5"/>
  </w:num>
  <w:num w:numId="7" w16cid:durableId="2111968853">
    <w:abstractNumId w:val="6"/>
  </w:num>
  <w:num w:numId="8" w16cid:durableId="447315704">
    <w:abstractNumId w:val="7"/>
  </w:num>
  <w:num w:numId="9" w16cid:durableId="1319962160">
    <w:abstractNumId w:val="11"/>
  </w:num>
  <w:num w:numId="10" w16cid:durableId="1503199921">
    <w:abstractNumId w:val="8"/>
  </w:num>
  <w:num w:numId="11" w16cid:durableId="293028347">
    <w:abstractNumId w:val="9"/>
  </w:num>
  <w:num w:numId="12" w16cid:durableId="18623524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A2"/>
    <w:rsid w:val="000168E6"/>
    <w:rsid w:val="00024784"/>
    <w:rsid w:val="00031136"/>
    <w:rsid w:val="0005542C"/>
    <w:rsid w:val="000B62A4"/>
    <w:rsid w:val="000B644E"/>
    <w:rsid w:val="000F5F4D"/>
    <w:rsid w:val="00101F8C"/>
    <w:rsid w:val="00104E57"/>
    <w:rsid w:val="00106E72"/>
    <w:rsid w:val="0012111D"/>
    <w:rsid w:val="00127356"/>
    <w:rsid w:val="00135BAA"/>
    <w:rsid w:val="00145CC8"/>
    <w:rsid w:val="001477D2"/>
    <w:rsid w:val="001B5493"/>
    <w:rsid w:val="001E5BA6"/>
    <w:rsid w:val="00251284"/>
    <w:rsid w:val="00256F5E"/>
    <w:rsid w:val="00274EBB"/>
    <w:rsid w:val="0027597E"/>
    <w:rsid w:val="002879F3"/>
    <w:rsid w:val="002B4F8E"/>
    <w:rsid w:val="002B62DA"/>
    <w:rsid w:val="002D101E"/>
    <w:rsid w:val="002D230E"/>
    <w:rsid w:val="002D55DB"/>
    <w:rsid w:val="0031474C"/>
    <w:rsid w:val="00321D3B"/>
    <w:rsid w:val="00336764"/>
    <w:rsid w:val="0036139D"/>
    <w:rsid w:val="003B2DCC"/>
    <w:rsid w:val="0040069D"/>
    <w:rsid w:val="0040469F"/>
    <w:rsid w:val="00423FEE"/>
    <w:rsid w:val="00472E16"/>
    <w:rsid w:val="004943FD"/>
    <w:rsid w:val="004949D7"/>
    <w:rsid w:val="004A6B4B"/>
    <w:rsid w:val="004B278F"/>
    <w:rsid w:val="004B5A0E"/>
    <w:rsid w:val="004C3679"/>
    <w:rsid w:val="004E52C1"/>
    <w:rsid w:val="00554904"/>
    <w:rsid w:val="00556FAB"/>
    <w:rsid w:val="00570BBF"/>
    <w:rsid w:val="005759D0"/>
    <w:rsid w:val="0058168A"/>
    <w:rsid w:val="0058699F"/>
    <w:rsid w:val="005E5C9D"/>
    <w:rsid w:val="00613B18"/>
    <w:rsid w:val="006274B5"/>
    <w:rsid w:val="006426A3"/>
    <w:rsid w:val="00664B12"/>
    <w:rsid w:val="00670BAE"/>
    <w:rsid w:val="006B1E04"/>
    <w:rsid w:val="006F1D49"/>
    <w:rsid w:val="0070710E"/>
    <w:rsid w:val="007113AA"/>
    <w:rsid w:val="00726F4A"/>
    <w:rsid w:val="00742F03"/>
    <w:rsid w:val="00745FD1"/>
    <w:rsid w:val="0076368F"/>
    <w:rsid w:val="007743BD"/>
    <w:rsid w:val="0077440B"/>
    <w:rsid w:val="00787BB6"/>
    <w:rsid w:val="00794C22"/>
    <w:rsid w:val="007A2E90"/>
    <w:rsid w:val="007C03F8"/>
    <w:rsid w:val="007C38E9"/>
    <w:rsid w:val="00881988"/>
    <w:rsid w:val="00884E9B"/>
    <w:rsid w:val="008C6A3D"/>
    <w:rsid w:val="008D69C6"/>
    <w:rsid w:val="008E2812"/>
    <w:rsid w:val="008F7938"/>
    <w:rsid w:val="00911A77"/>
    <w:rsid w:val="0096274E"/>
    <w:rsid w:val="00993026"/>
    <w:rsid w:val="009A0103"/>
    <w:rsid w:val="009C035D"/>
    <w:rsid w:val="009C0A01"/>
    <w:rsid w:val="00A3504C"/>
    <w:rsid w:val="00A3770F"/>
    <w:rsid w:val="00A4323C"/>
    <w:rsid w:val="00A62A80"/>
    <w:rsid w:val="00AA6888"/>
    <w:rsid w:val="00AA6D54"/>
    <w:rsid w:val="00AF2C3A"/>
    <w:rsid w:val="00AF77FD"/>
    <w:rsid w:val="00B04106"/>
    <w:rsid w:val="00B16457"/>
    <w:rsid w:val="00B841B3"/>
    <w:rsid w:val="00BF747D"/>
    <w:rsid w:val="00C21501"/>
    <w:rsid w:val="00C34FB0"/>
    <w:rsid w:val="00C35B1F"/>
    <w:rsid w:val="00C44FF1"/>
    <w:rsid w:val="00C45948"/>
    <w:rsid w:val="00C640D1"/>
    <w:rsid w:val="00C8199F"/>
    <w:rsid w:val="00CA4F8C"/>
    <w:rsid w:val="00CB6C22"/>
    <w:rsid w:val="00CC01A2"/>
    <w:rsid w:val="00CD5B10"/>
    <w:rsid w:val="00D124A7"/>
    <w:rsid w:val="00D147ED"/>
    <w:rsid w:val="00D14B54"/>
    <w:rsid w:val="00D245A6"/>
    <w:rsid w:val="00D46276"/>
    <w:rsid w:val="00D76720"/>
    <w:rsid w:val="00D85763"/>
    <w:rsid w:val="00D86098"/>
    <w:rsid w:val="00DA5F6B"/>
    <w:rsid w:val="00DB2641"/>
    <w:rsid w:val="00DD2261"/>
    <w:rsid w:val="00DE69B9"/>
    <w:rsid w:val="00E0122B"/>
    <w:rsid w:val="00E165B1"/>
    <w:rsid w:val="00E33CF1"/>
    <w:rsid w:val="00E4700A"/>
    <w:rsid w:val="00E514FF"/>
    <w:rsid w:val="00E62375"/>
    <w:rsid w:val="00E7788D"/>
    <w:rsid w:val="00E97CCE"/>
    <w:rsid w:val="00EB7107"/>
    <w:rsid w:val="00ED352E"/>
    <w:rsid w:val="00ED5851"/>
    <w:rsid w:val="00EF521C"/>
    <w:rsid w:val="00F072DA"/>
    <w:rsid w:val="00F848E7"/>
    <w:rsid w:val="00F84B2A"/>
    <w:rsid w:val="00F92AA9"/>
    <w:rsid w:val="00FA1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86EC35"/>
  <w15:docId w15:val="{49540913-1847-4909-B14C-58571FC3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D1"/>
    <w:pPr>
      <w:suppressAutoHyphens/>
    </w:pPr>
    <w:rPr>
      <w:kern w:val="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5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sid w:val="00745F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745FD1"/>
    <w:rPr>
      <w:color w:val="0000FF"/>
      <w:u w:val="single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uiPriority w:val="34"/>
    <w:qFormat/>
    <w:rsid w:val="00745FD1"/>
    <w:rPr>
      <w:rFonts w:ascii="Times New Roman" w:eastAsia="Times New Roman" w:hAnsi="Times New Roman" w:cs="Wingdings"/>
      <w:color w:val="00000A"/>
      <w:kern w:val="1"/>
      <w:sz w:val="20"/>
      <w:szCs w:val="25"/>
      <w:lang w:eastAsia="zh-CN" w:bidi="bn-IN"/>
    </w:rPr>
  </w:style>
  <w:style w:type="character" w:customStyle="1" w:styleId="BalloonTextChar">
    <w:name w:val="Balloon Text Char"/>
    <w:basedOn w:val="DefaultParagraphFont"/>
    <w:rsid w:val="00745FD1"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rsid w:val="00745FD1"/>
    <w:rPr>
      <w:rFonts w:ascii="Arial" w:eastAsia="SimSun" w:hAnsi="Arial" w:cs="Times New Roman"/>
      <w:i/>
      <w:sz w:val="24"/>
      <w:szCs w:val="20"/>
      <w:lang w:val="en-GB"/>
    </w:rPr>
  </w:style>
  <w:style w:type="character" w:styleId="Strong">
    <w:name w:val="Strong"/>
    <w:qFormat/>
    <w:rsid w:val="00745FD1"/>
    <w:rPr>
      <w:b/>
      <w:bCs/>
    </w:rPr>
  </w:style>
  <w:style w:type="character" w:customStyle="1" w:styleId="normalchar">
    <w:name w:val="normal__char"/>
    <w:basedOn w:val="DefaultParagraphFont"/>
    <w:rsid w:val="00745FD1"/>
  </w:style>
  <w:style w:type="character" w:customStyle="1" w:styleId="ListLabel1">
    <w:name w:val="ListLabel 1"/>
    <w:rsid w:val="00745FD1"/>
    <w:rPr>
      <w:sz w:val="18"/>
      <w:szCs w:val="20"/>
    </w:rPr>
  </w:style>
  <w:style w:type="character" w:customStyle="1" w:styleId="ListLabel2">
    <w:name w:val="ListLabel 2"/>
    <w:rsid w:val="00745FD1"/>
    <w:rPr>
      <w:rFonts w:cs="Symbol"/>
    </w:rPr>
  </w:style>
  <w:style w:type="character" w:customStyle="1" w:styleId="ListLabel3">
    <w:name w:val="ListLabel 3"/>
    <w:rsid w:val="00745FD1"/>
    <w:rPr>
      <w:rFonts w:cs="Courier New"/>
    </w:rPr>
  </w:style>
  <w:style w:type="character" w:customStyle="1" w:styleId="ListLabel4">
    <w:name w:val="ListLabel 4"/>
    <w:rsid w:val="00745FD1"/>
    <w:rPr>
      <w:rFonts w:eastAsia="Calibri" w:cs="font48"/>
    </w:rPr>
  </w:style>
  <w:style w:type="character" w:customStyle="1" w:styleId="ListLabel5">
    <w:name w:val="ListLabel 5"/>
    <w:rsid w:val="00745FD1"/>
    <w:rPr>
      <w:sz w:val="19"/>
      <w:szCs w:val="19"/>
    </w:rPr>
  </w:style>
  <w:style w:type="character" w:customStyle="1" w:styleId="ListLabel6">
    <w:name w:val="ListLabel 6"/>
    <w:rsid w:val="00745FD1"/>
    <w:rPr>
      <w:rFonts w:cs="Times New Roman"/>
    </w:rPr>
  </w:style>
  <w:style w:type="character" w:customStyle="1" w:styleId="ListLabel7">
    <w:name w:val="ListLabel 7"/>
    <w:rsid w:val="00745FD1"/>
    <w:rPr>
      <w:rFonts w:eastAsia="Arial" w:cs="Arial"/>
      <w:b w:val="0"/>
      <w:i w:val="0"/>
      <w:color w:val="000000"/>
      <w:position w:val="0"/>
      <w:sz w:val="22"/>
      <w:szCs w:val="22"/>
      <w:u w:val="none" w:color="000000"/>
      <w:shd w:val="clear" w:color="auto" w:fill="FFFFFF"/>
      <w:vertAlign w:val="baseline"/>
    </w:rPr>
  </w:style>
  <w:style w:type="character" w:customStyle="1" w:styleId="ListLabel8">
    <w:name w:val="ListLabel 8"/>
    <w:rsid w:val="00745FD1"/>
    <w:rPr>
      <w:rFonts w:eastAsia="MS Mincho" w:cs="Calibri"/>
    </w:rPr>
  </w:style>
  <w:style w:type="paragraph" w:customStyle="1" w:styleId="Heading">
    <w:name w:val="Heading"/>
    <w:basedOn w:val="Normal"/>
    <w:next w:val="BodyText"/>
    <w:rsid w:val="00745FD1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rsid w:val="00745FD1"/>
    <w:pPr>
      <w:spacing w:before="120" w:line="288" w:lineRule="auto"/>
      <w:jc w:val="both"/>
    </w:pPr>
    <w:rPr>
      <w:rFonts w:ascii="Arial" w:eastAsia="SimSun" w:hAnsi="Arial"/>
      <w:i/>
      <w:szCs w:val="20"/>
      <w:lang w:val="en-GB"/>
    </w:rPr>
  </w:style>
  <w:style w:type="paragraph" w:styleId="List">
    <w:name w:val="List"/>
    <w:basedOn w:val="BodyText"/>
    <w:rsid w:val="00745FD1"/>
    <w:rPr>
      <w:rFonts w:cs="Lohit Devanagari"/>
    </w:rPr>
  </w:style>
  <w:style w:type="paragraph" w:styleId="Caption">
    <w:name w:val="caption"/>
    <w:basedOn w:val="Normal"/>
    <w:qFormat/>
    <w:rsid w:val="00745FD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745FD1"/>
    <w:pPr>
      <w:suppressLineNumbers/>
    </w:pPr>
    <w:rPr>
      <w:rFonts w:cs="Lohit Devanagari"/>
    </w:rPr>
  </w:style>
  <w:style w:type="paragraph" w:styleId="PlainText">
    <w:name w:val="Plain Text"/>
    <w:basedOn w:val="Normal"/>
    <w:rsid w:val="00745FD1"/>
    <w:rPr>
      <w:rFonts w:ascii="Courier New" w:hAnsi="Courier New" w:cs="Courier New"/>
      <w:sz w:val="20"/>
      <w:szCs w:val="20"/>
    </w:rPr>
  </w:style>
  <w:style w:type="paragraph" w:styleId="ListParagraph">
    <w:name w:val="List Paragraph"/>
    <w:aliases w:val="Bullet  Paragraph,Heading3,Heading3 Char Char Char Char Char Char,List Paragraph1,RMSI bulle Style"/>
    <w:basedOn w:val="Normal"/>
    <w:uiPriority w:val="34"/>
    <w:qFormat/>
    <w:rsid w:val="00745FD1"/>
    <w:pPr>
      <w:ind w:left="720"/>
    </w:pPr>
    <w:rPr>
      <w:rFonts w:cs="Wingdings"/>
      <w:color w:val="00000A"/>
      <w:sz w:val="20"/>
      <w:szCs w:val="25"/>
      <w:lang w:eastAsia="zh-CN" w:bidi="bn-IN"/>
    </w:rPr>
  </w:style>
  <w:style w:type="paragraph" w:styleId="BalloonText">
    <w:name w:val="Balloon Text"/>
    <w:basedOn w:val="Normal"/>
    <w:rsid w:val="00745FD1"/>
    <w:rPr>
      <w:rFonts w:ascii="Segoe UI" w:hAnsi="Segoe UI" w:cs="Segoe UI"/>
      <w:sz w:val="18"/>
      <w:szCs w:val="18"/>
    </w:rPr>
  </w:style>
  <w:style w:type="paragraph" w:customStyle="1" w:styleId="workdescription">
    <w:name w:val="work_description"/>
    <w:basedOn w:val="Normal"/>
    <w:rsid w:val="00745FD1"/>
    <w:pPr>
      <w:spacing w:before="280" w:after="2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743B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743BD"/>
    <w:rPr>
      <w:rFonts w:ascii="Cambria" w:eastAsia="Times New Roman" w:hAnsi="Cambria" w:cs="Times New Roman"/>
      <w:kern w:val="1"/>
      <w:sz w:val="24"/>
      <w:szCs w:val="24"/>
    </w:rPr>
  </w:style>
  <w:style w:type="character" w:styleId="Emphasis">
    <w:name w:val="Emphasis"/>
    <w:uiPriority w:val="20"/>
    <w:qFormat/>
    <w:rsid w:val="00101F8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D352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4B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B2A"/>
    <w:rPr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4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B2A"/>
    <w:rPr>
      <w:kern w:val="1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E99E6-EC44-4995-95D1-0DF153D1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7226</CharactersWithSpaces>
  <SharedDoc>false</SharedDoc>
  <HLinks>
    <vt:vector size="6" baseType="variant">
      <vt:variant>
        <vt:i4>2621447</vt:i4>
      </vt:variant>
      <vt:variant>
        <vt:i4>0</vt:i4>
      </vt:variant>
      <vt:variant>
        <vt:i4>0</vt:i4>
      </vt:variant>
      <vt:variant>
        <vt:i4>5</vt:i4>
      </vt:variant>
      <vt:variant>
        <vt:lpwstr>mailto:dileepgoud03@gmail.com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Cloud Guru</cp:lastModifiedBy>
  <cp:revision>3</cp:revision>
  <cp:lastPrinted>2019-05-17T05:36:00Z</cp:lastPrinted>
  <dcterms:created xsi:type="dcterms:W3CDTF">2022-04-21T12:48:00Z</dcterms:created>
  <dcterms:modified xsi:type="dcterms:W3CDTF">2022-05-14T05:43:00Z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Quest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